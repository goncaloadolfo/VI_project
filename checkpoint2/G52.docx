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59864D5" w:rsidR="00BA2C6B" w:rsidRPr="005A762A" w:rsidRDefault="005A762A" w:rsidP="005A762A">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784358">
        <w:rPr>
          <w:rFonts w:ascii="Arial" w:eastAsia="DejaVu Sans Condensed" w:hAnsi="Arial"/>
          <w:color w:val="auto"/>
          <w:sz w:val="24"/>
          <w:lang w:val="en-GB"/>
        </w:rPr>
        <w:t>Data cleaning and processing</w:t>
      </w:r>
    </w:p>
    <w:p w14:paraId="79B064B6" w14:textId="77777777" w:rsidR="005A762A" w:rsidRDefault="005A762A" w:rsidP="00C4186B">
      <w:pPr>
        <w:jc w:val="center"/>
        <w:rPr>
          <w:rFonts w:ascii="Calibri" w:eastAsia="DejaVu Sans Condensed" w:hAnsi="Calibri"/>
          <w:highlight w:val="yellow"/>
          <w:lang w:val="en-GB"/>
        </w:rPr>
      </w:pPr>
    </w:p>
    <w:p w14:paraId="1CB31AE6" w14:textId="76AEC49D" w:rsidR="00BA2C6B" w:rsidRDefault="00C4186B" w:rsidP="00C4186B">
      <w:pPr>
        <w:jc w:val="center"/>
        <w:rPr>
          <w:rFonts w:ascii="Calibri" w:eastAsia="DejaVu Sans Condensed" w:hAnsi="Calibri"/>
          <w:lang w:val="en-GB"/>
        </w:rPr>
      </w:pPr>
      <w:r w:rsidRPr="0024507B">
        <w:rPr>
          <w:rFonts w:ascii="Calibri" w:eastAsia="DejaVu Sans Condensed" w:hAnsi="Calibri"/>
          <w:lang w:val="en-GB"/>
        </w:rPr>
        <w:t>G</w:t>
      </w:r>
      <w:r w:rsidR="0024507B" w:rsidRPr="0024507B">
        <w:rPr>
          <w:rFonts w:ascii="Calibri" w:eastAsia="DejaVu Sans Condensed" w:hAnsi="Calibri"/>
          <w:lang w:val="en-GB"/>
        </w:rPr>
        <w:t>52</w:t>
      </w:r>
      <w:r w:rsidR="0024507B">
        <w:rPr>
          <w:rFonts w:ascii="Calibri" w:eastAsia="DejaVu Sans Condensed" w:hAnsi="Calibri"/>
          <w:lang w:val="en-GB"/>
        </w:rPr>
        <w:t>-T</w:t>
      </w:r>
    </w:p>
    <w:p w14:paraId="29B9A25D" w14:textId="77777777" w:rsidR="0024507B" w:rsidRDefault="0024507B" w:rsidP="00C4186B">
      <w:pPr>
        <w:jc w:val="center"/>
        <w:rPr>
          <w:rFonts w:ascii="Calibri" w:eastAsia="DejaVu Sans Condensed" w:hAnsi="Calibri"/>
          <w:lang w:val="en-GB"/>
        </w:rPr>
      </w:pPr>
    </w:p>
    <w:p w14:paraId="2594BFDF" w14:textId="3FFEEAAD" w:rsidR="00BA2C6B" w:rsidRDefault="00C4186B" w:rsidP="00BA2C6B">
      <w:pPr>
        <w:keepNext/>
        <w:widowControl w:val="0"/>
        <w:suppressAutoHyphens/>
        <w:spacing w:before="240" w:after="120"/>
        <w:outlineLvl w:val="3"/>
        <w:rPr>
          <w:rFonts w:ascii="Calibri" w:eastAsia="DejaVu Sans Condensed" w:hAnsi="Calibri" w:cs="DejaVu Sans Condensed"/>
          <w:b/>
          <w:bCs/>
          <w:color w:val="FF0000"/>
          <w:lang w:val="en-GB"/>
        </w:rPr>
      </w:pPr>
      <w:r>
        <w:rPr>
          <w:rFonts w:ascii="Calibri" w:eastAsia="DejaVu Sans Condensed" w:hAnsi="Calibri" w:cs="DejaVu Sans Condensed"/>
          <w:b/>
          <w:bCs/>
          <w:lang w:val="en-GB"/>
        </w:rPr>
        <w:t xml:space="preserve">1. </w:t>
      </w:r>
      <w:r w:rsidR="00784358">
        <w:rPr>
          <w:rFonts w:ascii="Calibri" w:eastAsia="DejaVu Sans Condensed" w:hAnsi="Calibri" w:cs="DejaVu Sans Condensed"/>
          <w:b/>
          <w:bCs/>
          <w:lang w:val="en-GB"/>
        </w:rPr>
        <w:t>Initial Dataset</w:t>
      </w:r>
      <w:r w:rsidR="00283090">
        <w:rPr>
          <w:rFonts w:ascii="Calibri" w:eastAsia="DejaVu Sans Condensed" w:hAnsi="Calibri" w:cs="DejaVu Sans Condensed"/>
          <w:b/>
          <w:bCs/>
          <w:lang w:val="en-GB"/>
        </w:rPr>
        <w:t xml:space="preserve"> </w:t>
      </w:r>
    </w:p>
    <w:p w14:paraId="41E7B2B4" w14:textId="16D45AB2" w:rsidR="006B757D" w:rsidRPr="008A7A88" w:rsidRDefault="0086711D" w:rsidP="00C50C24">
      <w:pPr>
        <w:pStyle w:val="HTMLPreformatted"/>
        <w:shd w:val="clear" w:color="auto" w:fill="FFFFFF" w:themeFill="background1"/>
        <w:spacing w:line="360" w:lineRule="atLeast"/>
        <w:jc w:val="both"/>
        <w:rPr>
          <w:rFonts w:ascii="Calibri" w:eastAsia="DejaVu Sans Condensed" w:hAnsi="Calibri" w:cs="DejaVu Sans Condensed"/>
          <w:bCs/>
          <w:sz w:val="22"/>
          <w:szCs w:val="22"/>
          <w:lang w:val="en-GB"/>
        </w:rPr>
      </w:pPr>
      <w:r>
        <w:rPr>
          <w:rFonts w:ascii="Calibri" w:eastAsia="DejaVu Sans Condensed" w:hAnsi="Calibri" w:cs="DejaVu Sans Condensed"/>
          <w:bCs/>
          <w:sz w:val="22"/>
          <w:szCs w:val="22"/>
          <w:lang w:val="en-GB"/>
        </w:rPr>
        <w:t xml:space="preserve">The initial dataset consists of the daily top 200 most streamed tracks on Spotify, for the year of 2019, according to the Spotify Charts. At the Spotify Charts’ </w:t>
      </w:r>
      <w:r w:rsidR="00477421">
        <w:rPr>
          <w:rFonts w:ascii="Calibri" w:eastAsia="DejaVu Sans Condensed" w:hAnsi="Calibri" w:cs="DejaVu Sans Condensed"/>
          <w:bCs/>
          <w:sz w:val="22"/>
          <w:szCs w:val="22"/>
          <w:lang w:val="en-GB"/>
        </w:rPr>
        <w:t>website,</w:t>
      </w:r>
      <w:r>
        <w:rPr>
          <w:rFonts w:ascii="Calibri" w:eastAsia="DejaVu Sans Condensed" w:hAnsi="Calibri" w:cs="DejaVu Sans Condensed"/>
          <w:bCs/>
          <w:sz w:val="22"/>
          <w:szCs w:val="22"/>
          <w:lang w:val="en-GB"/>
        </w:rPr>
        <w:t xml:space="preserve"> the chart for each day is available to download in</w:t>
      </w:r>
      <w:r w:rsidR="00477421">
        <w:rPr>
          <w:rFonts w:ascii="Calibri" w:eastAsia="DejaVu Sans Condensed" w:hAnsi="Calibri" w:cs="DejaVu Sans Condensed"/>
          <w:bCs/>
          <w:sz w:val="22"/>
          <w:szCs w:val="22"/>
          <w:lang w:val="en-GB"/>
        </w:rPr>
        <w:t xml:space="preserve"> the format of</w:t>
      </w:r>
      <w:r>
        <w:rPr>
          <w:rFonts w:ascii="Calibri" w:eastAsia="DejaVu Sans Condensed" w:hAnsi="Calibri" w:cs="DejaVu Sans Condensed"/>
          <w:bCs/>
          <w:sz w:val="22"/>
          <w:szCs w:val="22"/>
          <w:lang w:val="en-GB"/>
        </w:rPr>
        <w:t xml:space="preserve"> a CSV</w:t>
      </w:r>
      <w:r w:rsidR="00477421">
        <w:rPr>
          <w:rFonts w:ascii="Calibri" w:eastAsia="DejaVu Sans Condensed" w:hAnsi="Calibri" w:cs="DejaVu Sans Condensed"/>
          <w:bCs/>
          <w:sz w:val="22"/>
          <w:szCs w:val="22"/>
          <w:lang w:val="en-GB"/>
        </w:rPr>
        <w:t xml:space="preserve"> file. In addition to the information available in each chart we used the information available from the Spotify API endpoints /v1/tracks/{id} and /v1/audio-features/{id} to gather more information for each unique track.</w:t>
      </w:r>
      <w:r w:rsidR="008A7A88">
        <w:rPr>
          <w:rFonts w:ascii="Calibri" w:eastAsia="DejaVu Sans Condensed" w:hAnsi="Calibri" w:cs="DejaVu Sans Condensed"/>
          <w:bCs/>
          <w:sz w:val="22"/>
          <w:szCs w:val="22"/>
          <w:lang w:val="en-GB"/>
        </w:rPr>
        <w:t xml:space="preserve"> </w:t>
      </w:r>
      <w:r w:rsidR="00BD3D98">
        <w:rPr>
          <w:rFonts w:ascii="Calibri" w:eastAsia="DejaVu Sans Condensed" w:hAnsi="Calibri" w:cs="DejaVu Sans Condensed"/>
          <w:bCs/>
          <w:sz w:val="22"/>
          <w:szCs w:val="22"/>
          <w:lang w:val="en-GB"/>
        </w:rPr>
        <w:t>Each entry of each the chart</w:t>
      </w:r>
      <w:r w:rsidR="00283090" w:rsidRPr="00DE65DC">
        <w:rPr>
          <w:rFonts w:ascii="Calibri" w:eastAsia="DejaVu Sans Condensed" w:hAnsi="Calibri" w:cs="DejaVu Sans Condensed"/>
          <w:bCs/>
          <w:sz w:val="22"/>
          <w:szCs w:val="22"/>
          <w:lang w:val="en-GB"/>
        </w:rPr>
        <w:t xml:space="preserve"> </w:t>
      </w:r>
      <w:r w:rsidR="00BD3D98">
        <w:rPr>
          <w:rFonts w:ascii="Calibri" w:eastAsia="DejaVu Sans Condensed" w:hAnsi="Calibri" w:cs="DejaVu Sans Condensed"/>
          <w:bCs/>
          <w:sz w:val="22"/>
          <w:szCs w:val="22"/>
          <w:lang w:val="en-GB"/>
        </w:rPr>
        <w:t>contains</w:t>
      </w:r>
      <w:r w:rsidR="00283090" w:rsidRPr="00DE65DC">
        <w:rPr>
          <w:rFonts w:ascii="Calibri" w:eastAsia="DejaVu Sans Condensed" w:hAnsi="Calibri" w:cs="DejaVu Sans Condensed"/>
          <w:bCs/>
          <w:sz w:val="22"/>
          <w:szCs w:val="22"/>
          <w:lang w:val="en-GB"/>
        </w:rPr>
        <w:t xml:space="preserve"> the position of the track in the </w:t>
      </w:r>
      <w:r w:rsidR="00BD3D98">
        <w:rPr>
          <w:rFonts w:ascii="Calibri" w:eastAsia="DejaVu Sans Condensed" w:hAnsi="Calibri" w:cs="DejaVu Sans Condensed"/>
          <w:bCs/>
          <w:sz w:val="22"/>
          <w:szCs w:val="22"/>
          <w:lang w:val="en-GB"/>
        </w:rPr>
        <w:t>chart</w:t>
      </w:r>
      <w:r w:rsidR="00283090" w:rsidRPr="00DE65DC">
        <w:rPr>
          <w:rFonts w:ascii="Calibri" w:eastAsia="DejaVu Sans Condensed" w:hAnsi="Calibri" w:cs="DejaVu Sans Condensed"/>
          <w:bCs/>
          <w:sz w:val="22"/>
          <w:szCs w:val="22"/>
          <w:lang w:val="en-GB"/>
        </w:rPr>
        <w:t xml:space="preserve">, the name of the track, the </w:t>
      </w:r>
      <w:r w:rsidR="00BD3D98">
        <w:rPr>
          <w:rFonts w:ascii="Calibri" w:eastAsia="DejaVu Sans Condensed" w:hAnsi="Calibri" w:cs="DejaVu Sans Condensed"/>
          <w:bCs/>
          <w:sz w:val="22"/>
          <w:szCs w:val="22"/>
          <w:lang w:val="en-GB"/>
        </w:rPr>
        <w:t>artist</w:t>
      </w:r>
      <w:r w:rsidR="00283090" w:rsidRPr="00DE65DC">
        <w:rPr>
          <w:rFonts w:ascii="Calibri" w:eastAsia="DejaVu Sans Condensed" w:hAnsi="Calibri" w:cs="DejaVu Sans Condensed"/>
          <w:bCs/>
          <w:sz w:val="22"/>
          <w:szCs w:val="22"/>
          <w:lang w:val="en-GB"/>
        </w:rPr>
        <w:t xml:space="preserve">, the number of streams, and the URL. </w:t>
      </w:r>
      <w:r w:rsidR="00BD3D98">
        <w:rPr>
          <w:rFonts w:ascii="Calibri" w:eastAsia="DejaVu Sans Condensed" w:hAnsi="Calibri" w:cs="DejaVu Sans Condensed"/>
          <w:bCs/>
          <w:sz w:val="22"/>
          <w:szCs w:val="22"/>
          <w:lang w:val="en-GB"/>
        </w:rPr>
        <w:t>The</w:t>
      </w:r>
      <w:r w:rsidR="00283090" w:rsidRPr="00DE65DC">
        <w:rPr>
          <w:rFonts w:ascii="Calibri" w:eastAsia="DejaVu Sans Condensed" w:hAnsi="Calibri" w:cs="DejaVu Sans Condensed"/>
          <w:bCs/>
          <w:sz w:val="22"/>
          <w:szCs w:val="22"/>
          <w:lang w:val="en-GB"/>
        </w:rPr>
        <w:t xml:space="preserve"> additional data includes its duration, </w:t>
      </w:r>
      <w:proofErr w:type="spellStart"/>
      <w:r w:rsidR="00283090" w:rsidRPr="00DE65DC">
        <w:rPr>
          <w:rFonts w:ascii="Calibri" w:eastAsia="DejaVu Sans Condensed" w:hAnsi="Calibri" w:cs="DejaVu Sans Condensed"/>
          <w:bCs/>
          <w:sz w:val="22"/>
          <w:szCs w:val="22"/>
          <w:lang w:val="en-GB"/>
        </w:rPr>
        <w:t>acoustic</w:t>
      </w:r>
      <w:r w:rsidR="00BD3D98">
        <w:rPr>
          <w:rFonts w:ascii="Calibri" w:eastAsia="DejaVu Sans Condensed" w:hAnsi="Calibri" w:cs="DejaVu Sans Condensed"/>
          <w:bCs/>
          <w:sz w:val="22"/>
          <w:szCs w:val="22"/>
          <w:lang w:val="en-GB"/>
        </w:rPr>
        <w:t>nes</w:t>
      </w:r>
      <w:r w:rsidR="00283090" w:rsidRPr="00DE65DC">
        <w:rPr>
          <w:rFonts w:ascii="Calibri" w:eastAsia="DejaVu Sans Condensed" w:hAnsi="Calibri" w:cs="DejaVu Sans Condensed"/>
          <w:bCs/>
          <w:sz w:val="22"/>
          <w:szCs w:val="22"/>
          <w:lang w:val="en-GB"/>
        </w:rPr>
        <w:t>s</w:t>
      </w:r>
      <w:proofErr w:type="spellEnd"/>
      <w:r w:rsidR="00283090" w:rsidRPr="00DE65DC">
        <w:rPr>
          <w:rFonts w:ascii="Calibri" w:eastAsia="DejaVu Sans Condensed" w:hAnsi="Calibri" w:cs="DejaVu Sans Condensed"/>
          <w:bCs/>
          <w:sz w:val="22"/>
          <w:szCs w:val="22"/>
          <w:lang w:val="en-GB"/>
        </w:rPr>
        <w:t>, danceability, energy, tempo, instrumentality, among others</w:t>
      </w:r>
      <w:r w:rsidR="00283090" w:rsidRPr="00DE65DC">
        <w:rPr>
          <w:rFonts w:ascii="Calibri" w:eastAsia="DejaVu Sans Condensed" w:hAnsi="Calibri" w:cs="DejaVu Sans Condensed"/>
          <w:b/>
          <w:bCs/>
          <w:sz w:val="22"/>
          <w:szCs w:val="22"/>
          <w:lang w:val="en-GB"/>
        </w:rPr>
        <w:t>.</w:t>
      </w:r>
    </w:p>
    <w:p w14:paraId="300E98D6" w14:textId="77777777" w:rsidR="00C50C24" w:rsidRPr="00C50C24" w:rsidRDefault="00C50C24" w:rsidP="00C50C24">
      <w:pPr>
        <w:pStyle w:val="HTMLPreformatted"/>
        <w:shd w:val="clear" w:color="auto" w:fill="FFFFFF" w:themeFill="background1"/>
        <w:spacing w:line="360" w:lineRule="atLeast"/>
        <w:jc w:val="both"/>
        <w:rPr>
          <w:rFonts w:asciiTheme="majorHAnsi" w:hAnsiTheme="majorHAnsi" w:cstheme="majorHAnsi"/>
          <w:sz w:val="22"/>
          <w:szCs w:val="22"/>
          <w:lang w:val="en"/>
        </w:rPr>
      </w:pPr>
    </w:p>
    <w:p w14:paraId="0976437B" w14:textId="64805BBB" w:rsidR="002269E6" w:rsidRPr="00C50C24" w:rsidRDefault="00BC6BB3" w:rsidP="00BC6BB3">
      <w:pPr>
        <w:rPr>
          <w:rFonts w:ascii="Courier New" w:hAnsi="Courier New" w:cs="Courier New"/>
          <w:sz w:val="18"/>
          <w:szCs w:val="20"/>
        </w:rPr>
      </w:pPr>
      <w:r w:rsidRPr="00C50C24">
        <w:rPr>
          <w:rFonts w:ascii="Courier New" w:hAnsi="Courier New" w:cs="Courier New"/>
          <w:sz w:val="18"/>
          <w:szCs w:val="20"/>
        </w:rPr>
        <w:t xml:space="preserve">(from </w:t>
      </w:r>
      <w:r w:rsidR="00C50C24">
        <w:rPr>
          <w:rFonts w:ascii="Courier New" w:hAnsi="Courier New" w:cs="Courier New"/>
          <w:sz w:val="18"/>
          <w:szCs w:val="20"/>
        </w:rPr>
        <w:t>S</w:t>
      </w:r>
      <w:r w:rsidRPr="00C50C24">
        <w:rPr>
          <w:rFonts w:ascii="Courier New" w:hAnsi="Courier New" w:cs="Courier New"/>
          <w:sz w:val="18"/>
          <w:szCs w:val="20"/>
        </w:rPr>
        <w:t>potify</w:t>
      </w:r>
      <w:r w:rsidR="00C50C24">
        <w:rPr>
          <w:rFonts w:ascii="Courier New" w:hAnsi="Courier New" w:cs="Courier New"/>
          <w:sz w:val="18"/>
          <w:szCs w:val="20"/>
        </w:rPr>
        <w:t xml:space="preserve"> C</w:t>
      </w:r>
      <w:r w:rsidRPr="00C50C24">
        <w:rPr>
          <w:rFonts w:ascii="Courier New" w:hAnsi="Courier New" w:cs="Courier New"/>
          <w:sz w:val="18"/>
          <w:szCs w:val="20"/>
        </w:rPr>
        <w:t>harts</w:t>
      </w:r>
      <w:r w:rsidR="00C50C24">
        <w:rPr>
          <w:rFonts w:ascii="Courier New" w:hAnsi="Courier New" w:cs="Courier New"/>
          <w:sz w:val="18"/>
          <w:szCs w:val="20"/>
        </w:rPr>
        <w:t xml:space="preserve"> CSV</w:t>
      </w:r>
      <w:r w:rsidRPr="00C50C24">
        <w:rPr>
          <w:rFonts w:ascii="Courier New" w:hAnsi="Courier New" w:cs="Courier New"/>
          <w:sz w:val="18"/>
          <w:szCs w:val="20"/>
        </w:rPr>
        <w:t>)</w:t>
      </w:r>
    </w:p>
    <w:p w14:paraId="7CFC9292" w14:textId="77777777" w:rsidR="002269E6" w:rsidRDefault="00C50C24" w:rsidP="00C50C24">
      <w:pPr>
        <w:widowControl w:val="0"/>
        <w:suppressAutoHyphens/>
        <w:spacing w:after="120"/>
        <w:rPr>
          <w:rFonts w:ascii="Courier New" w:hAnsi="Courier New" w:cs="Courier New"/>
          <w:sz w:val="18"/>
          <w:szCs w:val="20"/>
        </w:rPr>
      </w:pPr>
      <w:proofErr w:type="spellStart"/>
      <w:r w:rsidRPr="00C50C24">
        <w:rPr>
          <w:rFonts w:ascii="Courier New" w:hAnsi="Courier New" w:cs="Courier New"/>
          <w:sz w:val="18"/>
          <w:szCs w:val="20"/>
        </w:rPr>
        <w:t>Position,"Track</w:t>
      </w:r>
      <w:proofErr w:type="spellEnd"/>
      <w:r w:rsidRPr="00C50C24">
        <w:rPr>
          <w:rFonts w:ascii="Courier New" w:hAnsi="Courier New" w:cs="Courier New"/>
          <w:sz w:val="18"/>
          <w:szCs w:val="20"/>
        </w:rPr>
        <w:t xml:space="preserve"> Name</w:t>
      </w:r>
      <w:proofErr w:type="gramStart"/>
      <w:r w:rsidRPr="00C50C24">
        <w:rPr>
          <w:rFonts w:ascii="Courier New" w:hAnsi="Courier New" w:cs="Courier New"/>
          <w:sz w:val="18"/>
          <w:szCs w:val="20"/>
        </w:rPr>
        <w:t>",</w:t>
      </w:r>
      <w:proofErr w:type="spellStart"/>
      <w:r w:rsidRPr="00C50C24">
        <w:rPr>
          <w:rFonts w:ascii="Courier New" w:hAnsi="Courier New" w:cs="Courier New"/>
          <w:sz w:val="18"/>
          <w:szCs w:val="20"/>
        </w:rPr>
        <w:t>Artist</w:t>
      </w:r>
      <w:proofErr w:type="gramEnd"/>
      <w:r w:rsidRPr="00C50C24">
        <w:rPr>
          <w:rFonts w:ascii="Courier New" w:hAnsi="Courier New" w:cs="Courier New"/>
          <w:sz w:val="18"/>
          <w:szCs w:val="20"/>
        </w:rPr>
        <w:t>,Streams,URL</w:t>
      </w:r>
      <w:proofErr w:type="spellEnd"/>
    </w:p>
    <w:p w14:paraId="034C38EE" w14:textId="1BE00A6C" w:rsidR="00C50C24" w:rsidRPr="00C50C24" w:rsidRDefault="00C50C24" w:rsidP="00C50C24">
      <w:pPr>
        <w:widowControl w:val="0"/>
        <w:suppressAutoHyphens/>
        <w:spacing w:after="120"/>
        <w:rPr>
          <w:rFonts w:ascii="Courier New" w:hAnsi="Courier New" w:cs="Courier New"/>
          <w:sz w:val="18"/>
          <w:szCs w:val="20"/>
        </w:rPr>
      </w:pPr>
      <w:r w:rsidRPr="00C50C24">
        <w:rPr>
          <w:rFonts w:ascii="Courier New" w:hAnsi="Courier New" w:cs="Courier New"/>
          <w:sz w:val="18"/>
          <w:szCs w:val="20"/>
        </w:rPr>
        <w:t xml:space="preserve">1,"Dance </w:t>
      </w:r>
      <w:proofErr w:type="spellStart"/>
      <w:r w:rsidRPr="00C50C24">
        <w:rPr>
          <w:rFonts w:ascii="Courier New" w:hAnsi="Courier New" w:cs="Courier New"/>
          <w:sz w:val="18"/>
          <w:szCs w:val="20"/>
        </w:rPr>
        <w:t>Monkey","Tones</w:t>
      </w:r>
      <w:proofErr w:type="spellEnd"/>
      <w:r w:rsidRPr="00C50C24">
        <w:rPr>
          <w:rFonts w:ascii="Courier New" w:hAnsi="Courier New" w:cs="Courier New"/>
          <w:sz w:val="18"/>
          <w:szCs w:val="20"/>
        </w:rPr>
        <w:t xml:space="preserve"> and I",</w:t>
      </w:r>
      <w:proofErr w:type="gramStart"/>
      <w:r w:rsidRPr="00C50C24">
        <w:rPr>
          <w:rFonts w:ascii="Courier New" w:hAnsi="Courier New" w:cs="Courier New"/>
          <w:sz w:val="18"/>
          <w:szCs w:val="20"/>
        </w:rPr>
        <w:t>5180626,https://open.spotify.com/track/1rgnBhdG2JDFTbYkYRZAku</w:t>
      </w:r>
      <w:proofErr w:type="gramEnd"/>
    </w:p>
    <w:p w14:paraId="1E30B8C9" w14:textId="77777777" w:rsidR="00C50C24" w:rsidRPr="00C50C24" w:rsidRDefault="00C50C24" w:rsidP="00C50C24">
      <w:pPr>
        <w:widowControl w:val="0"/>
        <w:suppressAutoHyphens/>
        <w:spacing w:after="120"/>
        <w:rPr>
          <w:rFonts w:ascii="Courier New" w:hAnsi="Courier New" w:cs="Courier New"/>
          <w:sz w:val="18"/>
          <w:szCs w:val="20"/>
        </w:rPr>
      </w:pPr>
      <w:r w:rsidRPr="00C50C24">
        <w:rPr>
          <w:rFonts w:ascii="Courier New" w:hAnsi="Courier New" w:cs="Courier New"/>
          <w:sz w:val="18"/>
          <w:szCs w:val="20"/>
        </w:rPr>
        <w:t xml:space="preserve">2,"HIGHEST IN THE </w:t>
      </w:r>
      <w:proofErr w:type="spellStart"/>
      <w:r w:rsidRPr="00C50C24">
        <w:rPr>
          <w:rFonts w:ascii="Courier New" w:hAnsi="Courier New" w:cs="Courier New"/>
          <w:sz w:val="18"/>
          <w:szCs w:val="20"/>
        </w:rPr>
        <w:t>ROOM","Travis</w:t>
      </w:r>
      <w:proofErr w:type="spellEnd"/>
      <w:r w:rsidRPr="00C50C24">
        <w:rPr>
          <w:rFonts w:ascii="Courier New" w:hAnsi="Courier New" w:cs="Courier New"/>
          <w:sz w:val="18"/>
          <w:szCs w:val="20"/>
        </w:rPr>
        <w:t xml:space="preserve"> Scott",</w:t>
      </w:r>
      <w:proofErr w:type="gramStart"/>
      <w:r w:rsidRPr="00C50C24">
        <w:rPr>
          <w:rFonts w:ascii="Courier New" w:hAnsi="Courier New" w:cs="Courier New"/>
          <w:sz w:val="18"/>
          <w:szCs w:val="20"/>
        </w:rPr>
        <w:t>4423871,https://open.spotify.com/track/3eekarcy7kvN4yt5ZFzltW</w:t>
      </w:r>
      <w:proofErr w:type="gramEnd"/>
    </w:p>
    <w:p w14:paraId="50AECFA9" w14:textId="3B0A1173" w:rsidR="00BD3D98" w:rsidRDefault="00C50C24" w:rsidP="00C50C24">
      <w:pPr>
        <w:widowControl w:val="0"/>
        <w:suppressAutoHyphens/>
        <w:spacing w:after="120"/>
        <w:rPr>
          <w:rFonts w:ascii="Courier New" w:hAnsi="Courier New" w:cs="Courier New"/>
          <w:sz w:val="18"/>
          <w:szCs w:val="20"/>
        </w:rPr>
      </w:pPr>
      <w:proofErr w:type="gramStart"/>
      <w:r w:rsidRPr="00C50C24">
        <w:rPr>
          <w:rFonts w:ascii="Courier New" w:hAnsi="Courier New" w:cs="Courier New"/>
          <w:sz w:val="18"/>
          <w:szCs w:val="20"/>
        </w:rPr>
        <w:t>3,Señorita</w:t>
      </w:r>
      <w:proofErr w:type="gramEnd"/>
      <w:r w:rsidRPr="00C50C24">
        <w:rPr>
          <w:rFonts w:ascii="Courier New" w:hAnsi="Courier New" w:cs="Courier New"/>
          <w:sz w:val="18"/>
          <w:szCs w:val="20"/>
        </w:rPr>
        <w:t>,"Shawn Mendes",3916024,https://open.spotify.com/track/6v3KW9xbzN5yKLt9YKDYA2</w:t>
      </w:r>
    </w:p>
    <w:p w14:paraId="0C4C3C1A" w14:textId="63AA6452" w:rsidR="00C50C24" w:rsidRDefault="00C50C24" w:rsidP="00C50C24">
      <w:pPr>
        <w:widowControl w:val="0"/>
        <w:suppressAutoHyphens/>
        <w:spacing w:after="120"/>
        <w:rPr>
          <w:rFonts w:ascii="Courier New" w:hAnsi="Courier New" w:cs="Courier New"/>
          <w:sz w:val="18"/>
          <w:szCs w:val="20"/>
        </w:rPr>
      </w:pPr>
    </w:p>
    <w:p w14:paraId="1AD78472" w14:textId="5E0B615F" w:rsidR="00C50C24" w:rsidRDefault="00C50C24" w:rsidP="00C50C24">
      <w:pPr>
        <w:widowControl w:val="0"/>
        <w:suppressAutoHyphens/>
        <w:spacing w:after="120"/>
        <w:rPr>
          <w:rFonts w:ascii="Courier New" w:hAnsi="Courier New" w:cs="Courier New"/>
          <w:sz w:val="18"/>
          <w:szCs w:val="20"/>
        </w:rPr>
      </w:pPr>
      <w:r>
        <w:rPr>
          <w:rFonts w:ascii="Courier New" w:hAnsi="Courier New" w:cs="Courier New"/>
          <w:sz w:val="18"/>
          <w:szCs w:val="20"/>
        </w:rPr>
        <w:t>(from Spotify API /v1/tracks/{id})</w:t>
      </w:r>
    </w:p>
    <w:p w14:paraId="75A36269" w14:textId="3F721719" w:rsidR="00C50C24" w:rsidRDefault="00C50C24" w:rsidP="00C50C24">
      <w:pPr>
        <w:widowControl w:val="0"/>
        <w:suppressAutoHyphens/>
        <w:spacing w:after="120"/>
        <w:rPr>
          <w:rFonts w:ascii="Courier New" w:hAnsi="Courier New" w:cs="Courier New"/>
          <w:sz w:val="18"/>
          <w:szCs w:val="20"/>
        </w:rPr>
      </w:pPr>
      <w:r w:rsidRPr="00C50C24">
        <w:rPr>
          <w:rFonts w:ascii="Courier New" w:hAnsi="Courier New" w:cs="Courier New"/>
          <w:sz w:val="18"/>
          <w:szCs w:val="20"/>
        </w:rPr>
        <w:t>{</w:t>
      </w:r>
      <w:r>
        <w:rPr>
          <w:rFonts w:ascii="Courier New" w:hAnsi="Courier New" w:cs="Courier New"/>
          <w:sz w:val="18"/>
          <w:szCs w:val="20"/>
        </w:rPr>
        <w:t xml:space="preserve"> </w:t>
      </w:r>
      <w:r w:rsidRPr="00C50C24">
        <w:rPr>
          <w:rFonts w:ascii="Courier New" w:hAnsi="Courier New" w:cs="Courier New"/>
          <w:sz w:val="18"/>
          <w:szCs w:val="20"/>
        </w:rPr>
        <w:t>"album": {...},</w:t>
      </w:r>
      <w:r>
        <w:rPr>
          <w:rFonts w:ascii="Courier New" w:hAnsi="Courier New" w:cs="Courier New"/>
          <w:sz w:val="18"/>
          <w:szCs w:val="20"/>
        </w:rPr>
        <w:t xml:space="preserve"> </w:t>
      </w:r>
      <w:r w:rsidRPr="00C50C24">
        <w:rPr>
          <w:rFonts w:ascii="Courier New" w:hAnsi="Courier New" w:cs="Courier New"/>
          <w:sz w:val="18"/>
          <w:szCs w:val="20"/>
        </w:rPr>
        <w:t>"artists": [...],</w:t>
      </w:r>
      <w:r>
        <w:rPr>
          <w:rFonts w:ascii="Courier New" w:hAnsi="Courier New" w:cs="Courier New"/>
          <w:sz w:val="18"/>
          <w:szCs w:val="20"/>
        </w:rPr>
        <w:t xml:space="preserve"> </w:t>
      </w:r>
      <w:r w:rsidRPr="00C50C24">
        <w:rPr>
          <w:rFonts w:ascii="Courier New" w:hAnsi="Courier New" w:cs="Courier New"/>
          <w:sz w:val="18"/>
          <w:szCs w:val="20"/>
        </w:rPr>
        <w:t>"</w:t>
      </w:r>
      <w:proofErr w:type="spellStart"/>
      <w:r w:rsidRPr="00C50C24">
        <w:rPr>
          <w:rFonts w:ascii="Courier New" w:hAnsi="Courier New" w:cs="Courier New"/>
          <w:sz w:val="18"/>
          <w:szCs w:val="20"/>
        </w:rPr>
        <w:t>available_markets</w:t>
      </w:r>
      <w:proofErr w:type="spellEnd"/>
      <w:r w:rsidRPr="00C50C24">
        <w:rPr>
          <w:rFonts w:ascii="Courier New" w:hAnsi="Courier New" w:cs="Courier New"/>
          <w:sz w:val="18"/>
          <w:szCs w:val="20"/>
        </w:rPr>
        <w:t>": [...],</w:t>
      </w:r>
      <w:r>
        <w:rPr>
          <w:rFonts w:ascii="Courier New" w:hAnsi="Courier New" w:cs="Courier New"/>
          <w:sz w:val="18"/>
          <w:szCs w:val="20"/>
        </w:rPr>
        <w:t xml:space="preserve"> </w:t>
      </w:r>
      <w:r w:rsidRPr="00C50C24">
        <w:rPr>
          <w:rFonts w:ascii="Courier New" w:hAnsi="Courier New" w:cs="Courier New"/>
          <w:sz w:val="18"/>
          <w:szCs w:val="20"/>
        </w:rPr>
        <w:t>"</w:t>
      </w:r>
      <w:proofErr w:type="spellStart"/>
      <w:r w:rsidRPr="00C50C24">
        <w:rPr>
          <w:rFonts w:ascii="Courier New" w:hAnsi="Courier New" w:cs="Courier New"/>
          <w:sz w:val="18"/>
          <w:szCs w:val="20"/>
        </w:rPr>
        <w:t>disc_number</w:t>
      </w:r>
      <w:proofErr w:type="spellEnd"/>
      <w:r w:rsidRPr="00C50C24">
        <w:rPr>
          <w:rFonts w:ascii="Courier New" w:hAnsi="Courier New" w:cs="Courier New"/>
          <w:sz w:val="18"/>
          <w:szCs w:val="20"/>
        </w:rPr>
        <w:t>": 1,</w:t>
      </w:r>
      <w:r>
        <w:rPr>
          <w:rFonts w:ascii="Courier New" w:hAnsi="Courier New" w:cs="Courier New"/>
          <w:sz w:val="18"/>
          <w:szCs w:val="20"/>
        </w:rPr>
        <w:t xml:space="preserve"> </w:t>
      </w:r>
      <w:r w:rsidRPr="00C50C24">
        <w:rPr>
          <w:rFonts w:ascii="Courier New" w:hAnsi="Courier New" w:cs="Courier New"/>
          <w:sz w:val="18"/>
          <w:szCs w:val="20"/>
        </w:rPr>
        <w:t>"</w:t>
      </w:r>
      <w:proofErr w:type="spellStart"/>
      <w:r w:rsidRPr="00C50C24">
        <w:rPr>
          <w:rFonts w:ascii="Courier New" w:hAnsi="Courier New" w:cs="Courier New"/>
          <w:sz w:val="18"/>
          <w:szCs w:val="20"/>
        </w:rPr>
        <w:t>duration_ms</w:t>
      </w:r>
      <w:proofErr w:type="spellEnd"/>
      <w:r w:rsidRPr="00C50C24">
        <w:rPr>
          <w:rFonts w:ascii="Courier New" w:hAnsi="Courier New" w:cs="Courier New"/>
          <w:sz w:val="18"/>
          <w:szCs w:val="20"/>
        </w:rPr>
        <w:t>": 207959,</w:t>
      </w:r>
      <w:r>
        <w:rPr>
          <w:rFonts w:ascii="Courier New" w:hAnsi="Courier New" w:cs="Courier New"/>
          <w:sz w:val="18"/>
          <w:szCs w:val="20"/>
        </w:rPr>
        <w:t xml:space="preserve"> </w:t>
      </w:r>
      <w:r w:rsidRPr="00C50C24">
        <w:rPr>
          <w:rFonts w:ascii="Courier New" w:hAnsi="Courier New" w:cs="Courier New"/>
          <w:sz w:val="18"/>
          <w:szCs w:val="20"/>
        </w:rPr>
        <w:t>"explicit": false,</w:t>
      </w:r>
      <w:r>
        <w:rPr>
          <w:rFonts w:ascii="Courier New" w:hAnsi="Courier New" w:cs="Courier New"/>
          <w:sz w:val="18"/>
          <w:szCs w:val="20"/>
        </w:rPr>
        <w:t xml:space="preserve"> </w:t>
      </w:r>
      <w:r w:rsidRPr="00C50C24">
        <w:rPr>
          <w:rFonts w:ascii="Courier New" w:hAnsi="Courier New" w:cs="Courier New"/>
          <w:sz w:val="18"/>
          <w:szCs w:val="20"/>
        </w:rPr>
        <w:t>"</w:t>
      </w:r>
      <w:proofErr w:type="spellStart"/>
      <w:r w:rsidRPr="00C50C24">
        <w:rPr>
          <w:rFonts w:ascii="Courier New" w:hAnsi="Courier New" w:cs="Courier New"/>
          <w:sz w:val="18"/>
          <w:szCs w:val="20"/>
        </w:rPr>
        <w:t>external_ids</w:t>
      </w:r>
      <w:proofErr w:type="spellEnd"/>
      <w:r w:rsidRPr="00C50C24">
        <w:rPr>
          <w:rFonts w:ascii="Courier New" w:hAnsi="Courier New" w:cs="Courier New"/>
          <w:sz w:val="18"/>
          <w:szCs w:val="20"/>
        </w:rPr>
        <w:t>": {...},</w:t>
      </w:r>
      <w:r>
        <w:rPr>
          <w:rFonts w:ascii="Courier New" w:hAnsi="Courier New" w:cs="Courier New"/>
          <w:sz w:val="18"/>
          <w:szCs w:val="20"/>
        </w:rPr>
        <w:t xml:space="preserve"> </w:t>
      </w:r>
      <w:r w:rsidRPr="00C50C24">
        <w:rPr>
          <w:rFonts w:ascii="Courier New" w:hAnsi="Courier New" w:cs="Courier New"/>
          <w:sz w:val="18"/>
          <w:szCs w:val="20"/>
        </w:rPr>
        <w:t>"</w:t>
      </w:r>
      <w:proofErr w:type="spellStart"/>
      <w:r w:rsidRPr="00C50C24">
        <w:rPr>
          <w:rFonts w:ascii="Courier New" w:hAnsi="Courier New" w:cs="Courier New"/>
          <w:sz w:val="18"/>
          <w:szCs w:val="20"/>
        </w:rPr>
        <w:t>external_urls</w:t>
      </w:r>
      <w:proofErr w:type="spellEnd"/>
      <w:r w:rsidRPr="00C50C24">
        <w:rPr>
          <w:rFonts w:ascii="Courier New" w:hAnsi="Courier New" w:cs="Courier New"/>
          <w:sz w:val="18"/>
          <w:szCs w:val="20"/>
        </w:rPr>
        <w:t>": {...},</w:t>
      </w:r>
      <w:r>
        <w:rPr>
          <w:rFonts w:ascii="Courier New" w:hAnsi="Courier New" w:cs="Courier New"/>
          <w:sz w:val="18"/>
          <w:szCs w:val="20"/>
        </w:rPr>
        <w:t xml:space="preserve"> </w:t>
      </w:r>
      <w:r w:rsidRPr="00C50C24">
        <w:rPr>
          <w:rFonts w:ascii="Courier New" w:hAnsi="Courier New" w:cs="Courier New"/>
          <w:sz w:val="18"/>
          <w:szCs w:val="20"/>
        </w:rPr>
        <w:t>"</w:t>
      </w:r>
      <w:proofErr w:type="spellStart"/>
      <w:r w:rsidRPr="00C50C24">
        <w:rPr>
          <w:rFonts w:ascii="Courier New" w:hAnsi="Courier New" w:cs="Courier New"/>
          <w:sz w:val="18"/>
          <w:szCs w:val="20"/>
        </w:rPr>
        <w:t>href</w:t>
      </w:r>
      <w:proofErr w:type="spellEnd"/>
      <w:r w:rsidRPr="00C50C24">
        <w:rPr>
          <w:rFonts w:ascii="Courier New" w:hAnsi="Courier New" w:cs="Courier New"/>
          <w:sz w:val="18"/>
          <w:szCs w:val="20"/>
        </w:rPr>
        <w:t>": "https://api.spotify.com/v1/tracks/11dFghVXANMlKmJXsNCbNl",</w:t>
      </w:r>
      <w:r>
        <w:rPr>
          <w:rFonts w:ascii="Courier New" w:hAnsi="Courier New" w:cs="Courier New"/>
          <w:sz w:val="18"/>
          <w:szCs w:val="20"/>
        </w:rPr>
        <w:t xml:space="preserve"> </w:t>
      </w:r>
      <w:r w:rsidRPr="00C50C24">
        <w:rPr>
          <w:rFonts w:ascii="Courier New" w:hAnsi="Courier New" w:cs="Courier New"/>
          <w:sz w:val="18"/>
          <w:szCs w:val="20"/>
        </w:rPr>
        <w:t>"id": "11dFghVXANMlKmJXsNCbNl",</w:t>
      </w:r>
      <w:r>
        <w:rPr>
          <w:rFonts w:ascii="Courier New" w:hAnsi="Courier New" w:cs="Courier New"/>
          <w:sz w:val="18"/>
          <w:szCs w:val="20"/>
        </w:rPr>
        <w:t xml:space="preserve"> </w:t>
      </w:r>
      <w:r w:rsidRPr="00C50C24">
        <w:rPr>
          <w:rFonts w:ascii="Courier New" w:hAnsi="Courier New" w:cs="Courier New"/>
          <w:sz w:val="18"/>
          <w:szCs w:val="20"/>
        </w:rPr>
        <w:t>"</w:t>
      </w:r>
      <w:proofErr w:type="spellStart"/>
      <w:r w:rsidRPr="00C50C24">
        <w:rPr>
          <w:rFonts w:ascii="Courier New" w:hAnsi="Courier New" w:cs="Courier New"/>
          <w:sz w:val="18"/>
          <w:szCs w:val="20"/>
        </w:rPr>
        <w:t>is_local</w:t>
      </w:r>
      <w:proofErr w:type="spellEnd"/>
      <w:r w:rsidRPr="00C50C24">
        <w:rPr>
          <w:rFonts w:ascii="Courier New" w:hAnsi="Courier New" w:cs="Courier New"/>
          <w:sz w:val="18"/>
          <w:szCs w:val="20"/>
        </w:rPr>
        <w:t>": false,</w:t>
      </w:r>
      <w:r>
        <w:rPr>
          <w:rFonts w:ascii="Courier New" w:hAnsi="Courier New" w:cs="Courier New"/>
          <w:sz w:val="18"/>
          <w:szCs w:val="20"/>
        </w:rPr>
        <w:t xml:space="preserve"> </w:t>
      </w:r>
      <w:r w:rsidRPr="00C50C24">
        <w:rPr>
          <w:rFonts w:ascii="Courier New" w:hAnsi="Courier New" w:cs="Courier New"/>
          <w:sz w:val="18"/>
          <w:szCs w:val="20"/>
        </w:rPr>
        <w:t>"name": "Cut To The Feeling",</w:t>
      </w:r>
      <w:r>
        <w:rPr>
          <w:rFonts w:ascii="Courier New" w:hAnsi="Courier New" w:cs="Courier New"/>
          <w:sz w:val="18"/>
          <w:szCs w:val="20"/>
        </w:rPr>
        <w:t xml:space="preserve"> </w:t>
      </w:r>
      <w:r w:rsidRPr="00C50C24">
        <w:rPr>
          <w:rFonts w:ascii="Courier New" w:hAnsi="Courier New" w:cs="Courier New"/>
          <w:sz w:val="18"/>
          <w:szCs w:val="20"/>
        </w:rPr>
        <w:t>"popularity": 63,</w:t>
      </w:r>
      <w:r>
        <w:rPr>
          <w:rFonts w:ascii="Courier New" w:hAnsi="Courier New" w:cs="Courier New"/>
          <w:sz w:val="18"/>
          <w:szCs w:val="20"/>
        </w:rPr>
        <w:t xml:space="preserve"> </w:t>
      </w:r>
      <w:r w:rsidRPr="00C50C24">
        <w:rPr>
          <w:rFonts w:ascii="Courier New" w:hAnsi="Courier New" w:cs="Courier New"/>
          <w:sz w:val="18"/>
          <w:szCs w:val="20"/>
        </w:rPr>
        <w:t>"</w:t>
      </w:r>
      <w:proofErr w:type="spellStart"/>
      <w:r w:rsidRPr="00C50C24">
        <w:rPr>
          <w:rFonts w:ascii="Courier New" w:hAnsi="Courier New" w:cs="Courier New"/>
          <w:sz w:val="18"/>
          <w:szCs w:val="20"/>
        </w:rPr>
        <w:t>preview_url</w:t>
      </w:r>
      <w:proofErr w:type="spellEnd"/>
      <w:r w:rsidRPr="00C50C24">
        <w:rPr>
          <w:rFonts w:ascii="Courier New" w:hAnsi="Courier New" w:cs="Courier New"/>
          <w:sz w:val="18"/>
          <w:szCs w:val="20"/>
        </w:rPr>
        <w:t>": "https://p.scdn.co/mp3-preview/3eb16018c2a700240e9dfb8817b6f2d041f15eb1?cid=774b29d4f13844c495f206cafdad9c86",</w:t>
      </w:r>
      <w:r>
        <w:rPr>
          <w:rFonts w:ascii="Courier New" w:hAnsi="Courier New" w:cs="Courier New"/>
          <w:sz w:val="18"/>
          <w:szCs w:val="20"/>
        </w:rPr>
        <w:t xml:space="preserve"> </w:t>
      </w:r>
      <w:r w:rsidRPr="00C50C24">
        <w:rPr>
          <w:rFonts w:ascii="Courier New" w:hAnsi="Courier New" w:cs="Courier New"/>
          <w:sz w:val="18"/>
          <w:szCs w:val="20"/>
        </w:rPr>
        <w:t>"</w:t>
      </w:r>
      <w:proofErr w:type="spellStart"/>
      <w:r w:rsidRPr="00C50C24">
        <w:rPr>
          <w:rFonts w:ascii="Courier New" w:hAnsi="Courier New" w:cs="Courier New"/>
          <w:sz w:val="18"/>
          <w:szCs w:val="20"/>
        </w:rPr>
        <w:t>track_number</w:t>
      </w:r>
      <w:proofErr w:type="spellEnd"/>
      <w:r w:rsidRPr="00C50C24">
        <w:rPr>
          <w:rFonts w:ascii="Courier New" w:hAnsi="Courier New" w:cs="Courier New"/>
          <w:sz w:val="18"/>
          <w:szCs w:val="20"/>
        </w:rPr>
        <w:t>": 1,</w:t>
      </w:r>
      <w:r w:rsidR="002269E6">
        <w:rPr>
          <w:rFonts w:ascii="Courier New" w:hAnsi="Courier New" w:cs="Courier New"/>
          <w:sz w:val="18"/>
          <w:szCs w:val="20"/>
        </w:rPr>
        <w:t xml:space="preserve"> </w:t>
      </w:r>
      <w:r w:rsidRPr="00C50C24">
        <w:rPr>
          <w:rFonts w:ascii="Courier New" w:hAnsi="Courier New" w:cs="Courier New"/>
          <w:sz w:val="18"/>
          <w:szCs w:val="20"/>
        </w:rPr>
        <w:t>"type": "track",</w:t>
      </w:r>
      <w:r w:rsidR="002269E6">
        <w:rPr>
          <w:rFonts w:ascii="Courier New" w:hAnsi="Courier New" w:cs="Courier New"/>
          <w:sz w:val="18"/>
          <w:szCs w:val="20"/>
        </w:rPr>
        <w:t xml:space="preserve"> </w:t>
      </w:r>
      <w:r w:rsidRPr="00C50C24">
        <w:rPr>
          <w:rFonts w:ascii="Courier New" w:hAnsi="Courier New" w:cs="Courier New"/>
          <w:sz w:val="18"/>
          <w:szCs w:val="20"/>
        </w:rPr>
        <w:t>"</w:t>
      </w:r>
      <w:proofErr w:type="spellStart"/>
      <w:r w:rsidRPr="00C50C24">
        <w:rPr>
          <w:rFonts w:ascii="Courier New" w:hAnsi="Courier New" w:cs="Courier New"/>
          <w:sz w:val="18"/>
          <w:szCs w:val="20"/>
        </w:rPr>
        <w:t>uri</w:t>
      </w:r>
      <w:proofErr w:type="spellEnd"/>
      <w:r w:rsidRPr="00C50C24">
        <w:rPr>
          <w:rFonts w:ascii="Courier New" w:hAnsi="Courier New" w:cs="Courier New"/>
          <w:sz w:val="18"/>
          <w:szCs w:val="20"/>
        </w:rPr>
        <w:t>": "spotify:track:11dFghVXANMlKmJXsNCbNl"</w:t>
      </w:r>
      <w:r w:rsidR="002269E6">
        <w:rPr>
          <w:rFonts w:ascii="Courier New" w:hAnsi="Courier New" w:cs="Courier New"/>
          <w:sz w:val="18"/>
          <w:szCs w:val="20"/>
        </w:rPr>
        <w:t xml:space="preserve"> </w:t>
      </w:r>
      <w:r w:rsidRPr="00C50C24">
        <w:rPr>
          <w:rFonts w:ascii="Courier New" w:hAnsi="Courier New" w:cs="Courier New"/>
          <w:sz w:val="18"/>
          <w:szCs w:val="20"/>
        </w:rPr>
        <w:t>}</w:t>
      </w:r>
    </w:p>
    <w:p w14:paraId="16ED02D6" w14:textId="1D927CAC" w:rsidR="002269E6" w:rsidRDefault="002269E6" w:rsidP="00C50C24">
      <w:pPr>
        <w:widowControl w:val="0"/>
        <w:suppressAutoHyphens/>
        <w:spacing w:after="120"/>
        <w:rPr>
          <w:rFonts w:ascii="Courier New" w:hAnsi="Courier New" w:cs="Courier New"/>
          <w:sz w:val="18"/>
          <w:szCs w:val="20"/>
        </w:rPr>
      </w:pPr>
    </w:p>
    <w:p w14:paraId="17C59D6A" w14:textId="775EEA6B" w:rsidR="002269E6" w:rsidRDefault="002269E6" w:rsidP="00C50C24">
      <w:pPr>
        <w:widowControl w:val="0"/>
        <w:suppressAutoHyphens/>
        <w:spacing w:after="120"/>
        <w:rPr>
          <w:rFonts w:ascii="Courier New" w:hAnsi="Courier New" w:cs="Courier New"/>
          <w:sz w:val="18"/>
          <w:szCs w:val="20"/>
        </w:rPr>
      </w:pPr>
      <w:r>
        <w:rPr>
          <w:rFonts w:ascii="Courier New" w:hAnsi="Courier New" w:cs="Courier New"/>
          <w:sz w:val="18"/>
          <w:szCs w:val="20"/>
        </w:rPr>
        <w:t>(from Spotify API /v1/audio-features/{id})</w:t>
      </w:r>
    </w:p>
    <w:p w14:paraId="591DDFE0" w14:textId="5BFC16F0" w:rsidR="00C50C24" w:rsidRPr="0013401F" w:rsidRDefault="002269E6" w:rsidP="00C50C24">
      <w:pPr>
        <w:widowControl w:val="0"/>
        <w:suppressAutoHyphens/>
        <w:spacing w:after="120"/>
        <w:rPr>
          <w:rFonts w:ascii="Courier New" w:hAnsi="Courier New" w:cs="Courier New"/>
          <w:sz w:val="18"/>
          <w:szCs w:val="20"/>
        </w:rPr>
      </w:pPr>
      <w:r w:rsidRPr="002269E6">
        <w:rPr>
          <w:rFonts w:ascii="Courier New" w:hAnsi="Courier New" w:cs="Courier New"/>
          <w:sz w:val="18"/>
          <w:szCs w:val="20"/>
        </w:rPr>
        <w:t>{</w:t>
      </w:r>
      <w:r>
        <w:rPr>
          <w:rFonts w:ascii="Courier New" w:hAnsi="Courier New" w:cs="Courier New"/>
          <w:sz w:val="18"/>
          <w:szCs w:val="20"/>
        </w:rPr>
        <w:t xml:space="preserve"> </w:t>
      </w:r>
      <w:r w:rsidRPr="002269E6">
        <w:rPr>
          <w:rFonts w:ascii="Courier New" w:hAnsi="Courier New" w:cs="Courier New"/>
          <w:sz w:val="18"/>
          <w:szCs w:val="20"/>
        </w:rPr>
        <w:t>"</w:t>
      </w:r>
      <w:proofErr w:type="spellStart"/>
      <w:r w:rsidRPr="002269E6">
        <w:rPr>
          <w:rFonts w:ascii="Courier New" w:hAnsi="Courier New" w:cs="Courier New"/>
          <w:sz w:val="18"/>
          <w:szCs w:val="20"/>
        </w:rPr>
        <w:t>duration_ms</w:t>
      </w:r>
      <w:proofErr w:type="spellEnd"/>
      <w:r w:rsidRPr="002269E6">
        <w:rPr>
          <w:rFonts w:ascii="Courier New" w:hAnsi="Courier New" w:cs="Courier New"/>
          <w:sz w:val="18"/>
          <w:szCs w:val="20"/>
        </w:rPr>
        <w:t>": 255349,</w:t>
      </w:r>
      <w:r>
        <w:rPr>
          <w:rFonts w:ascii="Courier New" w:hAnsi="Courier New" w:cs="Courier New"/>
          <w:sz w:val="18"/>
          <w:szCs w:val="20"/>
        </w:rPr>
        <w:t xml:space="preserve"> </w:t>
      </w:r>
      <w:r w:rsidRPr="002269E6">
        <w:rPr>
          <w:rFonts w:ascii="Courier New" w:hAnsi="Courier New" w:cs="Courier New"/>
          <w:sz w:val="18"/>
          <w:szCs w:val="20"/>
        </w:rPr>
        <w:t>"key": 5,</w:t>
      </w:r>
      <w:r>
        <w:rPr>
          <w:rFonts w:ascii="Courier New" w:hAnsi="Courier New" w:cs="Courier New"/>
          <w:sz w:val="18"/>
          <w:szCs w:val="20"/>
        </w:rPr>
        <w:t xml:space="preserve"> </w:t>
      </w:r>
      <w:r w:rsidRPr="002269E6">
        <w:rPr>
          <w:rFonts w:ascii="Courier New" w:hAnsi="Courier New" w:cs="Courier New"/>
          <w:sz w:val="18"/>
          <w:szCs w:val="20"/>
        </w:rPr>
        <w:t>"mode": 0,</w:t>
      </w:r>
      <w:r>
        <w:rPr>
          <w:rFonts w:ascii="Courier New" w:hAnsi="Courier New" w:cs="Courier New"/>
          <w:sz w:val="18"/>
          <w:szCs w:val="20"/>
        </w:rPr>
        <w:t xml:space="preserve"> </w:t>
      </w:r>
      <w:r w:rsidRPr="002269E6">
        <w:rPr>
          <w:rFonts w:ascii="Courier New" w:hAnsi="Courier New" w:cs="Courier New"/>
          <w:sz w:val="18"/>
          <w:szCs w:val="20"/>
        </w:rPr>
        <w:t>"</w:t>
      </w:r>
      <w:proofErr w:type="spellStart"/>
      <w:r w:rsidRPr="002269E6">
        <w:rPr>
          <w:rFonts w:ascii="Courier New" w:hAnsi="Courier New" w:cs="Courier New"/>
          <w:sz w:val="18"/>
          <w:szCs w:val="20"/>
        </w:rPr>
        <w:t>time_signature</w:t>
      </w:r>
      <w:proofErr w:type="spellEnd"/>
      <w:r w:rsidRPr="002269E6">
        <w:rPr>
          <w:rFonts w:ascii="Courier New" w:hAnsi="Courier New" w:cs="Courier New"/>
          <w:sz w:val="18"/>
          <w:szCs w:val="20"/>
        </w:rPr>
        <w:t>": 4,</w:t>
      </w:r>
      <w:r>
        <w:rPr>
          <w:rFonts w:ascii="Courier New" w:hAnsi="Courier New" w:cs="Courier New"/>
          <w:sz w:val="18"/>
          <w:szCs w:val="20"/>
        </w:rPr>
        <w:t xml:space="preserve"> </w:t>
      </w:r>
      <w:r w:rsidRPr="002269E6">
        <w:rPr>
          <w:rFonts w:ascii="Courier New" w:hAnsi="Courier New" w:cs="Courier New"/>
          <w:sz w:val="18"/>
          <w:szCs w:val="20"/>
        </w:rPr>
        <w:t>"</w:t>
      </w:r>
      <w:proofErr w:type="spellStart"/>
      <w:r w:rsidRPr="002269E6">
        <w:rPr>
          <w:rFonts w:ascii="Courier New" w:hAnsi="Courier New" w:cs="Courier New"/>
          <w:sz w:val="18"/>
          <w:szCs w:val="20"/>
        </w:rPr>
        <w:t>acousticness</w:t>
      </w:r>
      <w:proofErr w:type="spellEnd"/>
      <w:r w:rsidRPr="002269E6">
        <w:rPr>
          <w:rFonts w:ascii="Courier New" w:hAnsi="Courier New" w:cs="Courier New"/>
          <w:sz w:val="18"/>
          <w:szCs w:val="20"/>
        </w:rPr>
        <w:t>": 0.514,</w:t>
      </w:r>
      <w:r>
        <w:rPr>
          <w:rFonts w:ascii="Courier New" w:hAnsi="Courier New" w:cs="Courier New"/>
          <w:sz w:val="18"/>
          <w:szCs w:val="20"/>
        </w:rPr>
        <w:t xml:space="preserve"> </w:t>
      </w:r>
      <w:r w:rsidRPr="002269E6">
        <w:rPr>
          <w:rFonts w:ascii="Courier New" w:hAnsi="Courier New" w:cs="Courier New"/>
          <w:sz w:val="18"/>
          <w:szCs w:val="20"/>
        </w:rPr>
        <w:t>"danceability": 0.735,</w:t>
      </w:r>
      <w:r>
        <w:rPr>
          <w:rFonts w:ascii="Courier New" w:hAnsi="Courier New" w:cs="Courier New"/>
          <w:sz w:val="18"/>
          <w:szCs w:val="20"/>
        </w:rPr>
        <w:t xml:space="preserve"> </w:t>
      </w:r>
      <w:r w:rsidRPr="002269E6">
        <w:rPr>
          <w:rFonts w:ascii="Courier New" w:hAnsi="Courier New" w:cs="Courier New"/>
          <w:sz w:val="18"/>
          <w:szCs w:val="20"/>
        </w:rPr>
        <w:t>"energy": 0.578,</w:t>
      </w:r>
      <w:r>
        <w:rPr>
          <w:rFonts w:ascii="Courier New" w:hAnsi="Courier New" w:cs="Courier New"/>
          <w:sz w:val="18"/>
          <w:szCs w:val="20"/>
        </w:rPr>
        <w:t xml:space="preserve"> </w:t>
      </w:r>
      <w:r w:rsidRPr="002269E6">
        <w:rPr>
          <w:rFonts w:ascii="Courier New" w:hAnsi="Courier New" w:cs="Courier New"/>
          <w:sz w:val="18"/>
          <w:szCs w:val="20"/>
        </w:rPr>
        <w:t>"</w:t>
      </w:r>
      <w:proofErr w:type="spellStart"/>
      <w:r w:rsidRPr="002269E6">
        <w:rPr>
          <w:rFonts w:ascii="Courier New" w:hAnsi="Courier New" w:cs="Courier New"/>
          <w:sz w:val="18"/>
          <w:szCs w:val="20"/>
        </w:rPr>
        <w:t>instrumentalness</w:t>
      </w:r>
      <w:proofErr w:type="spellEnd"/>
      <w:r w:rsidRPr="002269E6">
        <w:rPr>
          <w:rFonts w:ascii="Courier New" w:hAnsi="Courier New" w:cs="Courier New"/>
          <w:sz w:val="18"/>
          <w:szCs w:val="20"/>
        </w:rPr>
        <w:t>": 0.0902,</w:t>
      </w:r>
      <w:r>
        <w:rPr>
          <w:rFonts w:ascii="Courier New" w:hAnsi="Courier New" w:cs="Courier New"/>
          <w:sz w:val="18"/>
          <w:szCs w:val="20"/>
        </w:rPr>
        <w:t xml:space="preserve"> </w:t>
      </w:r>
      <w:r w:rsidRPr="002269E6">
        <w:rPr>
          <w:rFonts w:ascii="Courier New" w:hAnsi="Courier New" w:cs="Courier New"/>
          <w:sz w:val="18"/>
          <w:szCs w:val="20"/>
        </w:rPr>
        <w:t>"liveness": 0.159,</w:t>
      </w:r>
      <w:r>
        <w:rPr>
          <w:rFonts w:ascii="Courier New" w:hAnsi="Courier New" w:cs="Courier New"/>
          <w:sz w:val="18"/>
          <w:szCs w:val="20"/>
        </w:rPr>
        <w:t xml:space="preserve"> </w:t>
      </w:r>
      <w:r w:rsidRPr="002269E6">
        <w:rPr>
          <w:rFonts w:ascii="Courier New" w:hAnsi="Courier New" w:cs="Courier New"/>
          <w:sz w:val="18"/>
          <w:szCs w:val="20"/>
        </w:rPr>
        <w:t>"loudness": -11.840,</w:t>
      </w:r>
      <w:r>
        <w:rPr>
          <w:rFonts w:ascii="Courier New" w:hAnsi="Courier New" w:cs="Courier New"/>
          <w:sz w:val="18"/>
          <w:szCs w:val="20"/>
        </w:rPr>
        <w:t xml:space="preserve"> </w:t>
      </w:r>
      <w:r w:rsidRPr="002269E6">
        <w:rPr>
          <w:rFonts w:ascii="Courier New" w:hAnsi="Courier New" w:cs="Courier New"/>
          <w:sz w:val="18"/>
          <w:szCs w:val="20"/>
        </w:rPr>
        <w:t>"</w:t>
      </w:r>
      <w:proofErr w:type="spellStart"/>
      <w:r w:rsidRPr="002269E6">
        <w:rPr>
          <w:rFonts w:ascii="Courier New" w:hAnsi="Courier New" w:cs="Courier New"/>
          <w:sz w:val="18"/>
          <w:szCs w:val="20"/>
        </w:rPr>
        <w:t>speechiness</w:t>
      </w:r>
      <w:proofErr w:type="spellEnd"/>
      <w:r w:rsidRPr="002269E6">
        <w:rPr>
          <w:rFonts w:ascii="Courier New" w:hAnsi="Courier New" w:cs="Courier New"/>
          <w:sz w:val="18"/>
          <w:szCs w:val="20"/>
        </w:rPr>
        <w:t>": 0.0461,</w:t>
      </w:r>
      <w:r>
        <w:rPr>
          <w:rFonts w:ascii="Courier New" w:hAnsi="Courier New" w:cs="Courier New"/>
          <w:sz w:val="18"/>
          <w:szCs w:val="20"/>
        </w:rPr>
        <w:t xml:space="preserve"> </w:t>
      </w:r>
      <w:r w:rsidRPr="002269E6">
        <w:rPr>
          <w:rFonts w:ascii="Courier New" w:hAnsi="Courier New" w:cs="Courier New"/>
          <w:sz w:val="18"/>
          <w:szCs w:val="20"/>
        </w:rPr>
        <w:t>"valence": 0.624,</w:t>
      </w:r>
      <w:r>
        <w:rPr>
          <w:rFonts w:ascii="Courier New" w:hAnsi="Courier New" w:cs="Courier New"/>
          <w:sz w:val="18"/>
          <w:szCs w:val="20"/>
        </w:rPr>
        <w:t xml:space="preserve"> </w:t>
      </w:r>
      <w:r w:rsidRPr="002269E6">
        <w:rPr>
          <w:rFonts w:ascii="Courier New" w:hAnsi="Courier New" w:cs="Courier New"/>
          <w:sz w:val="18"/>
          <w:szCs w:val="20"/>
        </w:rPr>
        <w:t>"tempo": 98.002,</w:t>
      </w:r>
      <w:r>
        <w:rPr>
          <w:rFonts w:ascii="Courier New" w:hAnsi="Courier New" w:cs="Courier New"/>
          <w:sz w:val="18"/>
          <w:szCs w:val="20"/>
        </w:rPr>
        <w:t xml:space="preserve"> </w:t>
      </w:r>
      <w:r w:rsidRPr="002269E6">
        <w:rPr>
          <w:rFonts w:ascii="Courier New" w:hAnsi="Courier New" w:cs="Courier New"/>
          <w:sz w:val="18"/>
          <w:szCs w:val="20"/>
        </w:rPr>
        <w:t>"id": "06AKEBrKUckW0KREUWRnvT",</w:t>
      </w:r>
      <w:r>
        <w:rPr>
          <w:rFonts w:ascii="Courier New" w:hAnsi="Courier New" w:cs="Courier New"/>
          <w:sz w:val="18"/>
          <w:szCs w:val="20"/>
        </w:rPr>
        <w:t xml:space="preserve"> </w:t>
      </w:r>
      <w:r w:rsidRPr="002269E6">
        <w:rPr>
          <w:rFonts w:ascii="Courier New" w:hAnsi="Courier New" w:cs="Courier New"/>
          <w:sz w:val="18"/>
          <w:szCs w:val="20"/>
        </w:rPr>
        <w:t>"</w:t>
      </w:r>
      <w:proofErr w:type="spellStart"/>
      <w:r w:rsidRPr="002269E6">
        <w:rPr>
          <w:rFonts w:ascii="Courier New" w:hAnsi="Courier New" w:cs="Courier New"/>
          <w:sz w:val="18"/>
          <w:szCs w:val="20"/>
        </w:rPr>
        <w:t>uri</w:t>
      </w:r>
      <w:proofErr w:type="spellEnd"/>
      <w:r w:rsidRPr="002269E6">
        <w:rPr>
          <w:rFonts w:ascii="Courier New" w:hAnsi="Courier New" w:cs="Courier New"/>
          <w:sz w:val="18"/>
          <w:szCs w:val="20"/>
        </w:rPr>
        <w:t>": "spotify:track:06AKEBrKUckW0KREUWRnvT",</w:t>
      </w:r>
      <w:r>
        <w:rPr>
          <w:rFonts w:ascii="Courier New" w:hAnsi="Courier New" w:cs="Courier New"/>
          <w:sz w:val="18"/>
          <w:szCs w:val="20"/>
        </w:rPr>
        <w:t xml:space="preserve"> </w:t>
      </w:r>
      <w:r w:rsidRPr="002269E6">
        <w:rPr>
          <w:rFonts w:ascii="Courier New" w:hAnsi="Courier New" w:cs="Courier New"/>
          <w:sz w:val="18"/>
          <w:szCs w:val="20"/>
        </w:rPr>
        <w:t>"</w:t>
      </w:r>
      <w:proofErr w:type="spellStart"/>
      <w:r w:rsidRPr="002269E6">
        <w:rPr>
          <w:rFonts w:ascii="Courier New" w:hAnsi="Courier New" w:cs="Courier New"/>
          <w:sz w:val="18"/>
          <w:szCs w:val="20"/>
        </w:rPr>
        <w:t>track_href</w:t>
      </w:r>
      <w:proofErr w:type="spellEnd"/>
      <w:r w:rsidRPr="002269E6">
        <w:rPr>
          <w:rFonts w:ascii="Courier New" w:hAnsi="Courier New" w:cs="Courier New"/>
          <w:sz w:val="18"/>
          <w:szCs w:val="20"/>
        </w:rPr>
        <w:t>": "https://api.spotify.com/v1/tracks/06AKEBrKUckW0KREUWRnvT",</w:t>
      </w:r>
      <w:r>
        <w:rPr>
          <w:rFonts w:ascii="Courier New" w:hAnsi="Courier New" w:cs="Courier New"/>
          <w:sz w:val="18"/>
          <w:szCs w:val="20"/>
        </w:rPr>
        <w:t xml:space="preserve"> </w:t>
      </w:r>
      <w:r w:rsidRPr="002269E6">
        <w:rPr>
          <w:rFonts w:ascii="Courier New" w:hAnsi="Courier New" w:cs="Courier New"/>
          <w:sz w:val="18"/>
          <w:szCs w:val="20"/>
        </w:rPr>
        <w:t>"</w:t>
      </w:r>
      <w:proofErr w:type="spellStart"/>
      <w:r w:rsidRPr="002269E6">
        <w:rPr>
          <w:rFonts w:ascii="Courier New" w:hAnsi="Courier New" w:cs="Courier New"/>
          <w:sz w:val="18"/>
          <w:szCs w:val="20"/>
        </w:rPr>
        <w:t>analysis_url</w:t>
      </w:r>
      <w:proofErr w:type="spellEnd"/>
      <w:r w:rsidRPr="002269E6">
        <w:rPr>
          <w:rFonts w:ascii="Courier New" w:hAnsi="Courier New" w:cs="Courier New"/>
          <w:sz w:val="18"/>
          <w:szCs w:val="20"/>
        </w:rPr>
        <w:t>": "https://api.spotify.com/v1/audio-analysis/06AKEBrKUckW0KREUWRnvT",</w:t>
      </w:r>
      <w:r>
        <w:rPr>
          <w:rFonts w:ascii="Courier New" w:hAnsi="Courier New" w:cs="Courier New"/>
          <w:sz w:val="18"/>
          <w:szCs w:val="20"/>
        </w:rPr>
        <w:t xml:space="preserve"> </w:t>
      </w:r>
      <w:r w:rsidRPr="002269E6">
        <w:rPr>
          <w:rFonts w:ascii="Courier New" w:hAnsi="Courier New" w:cs="Courier New"/>
          <w:sz w:val="18"/>
          <w:szCs w:val="20"/>
        </w:rPr>
        <w:t>"type": "</w:t>
      </w:r>
      <w:proofErr w:type="spellStart"/>
      <w:r w:rsidRPr="002269E6">
        <w:rPr>
          <w:rFonts w:ascii="Courier New" w:hAnsi="Courier New" w:cs="Courier New"/>
          <w:sz w:val="18"/>
          <w:szCs w:val="20"/>
        </w:rPr>
        <w:t>audio_features</w:t>
      </w:r>
      <w:proofErr w:type="spellEnd"/>
      <w:r w:rsidRPr="002269E6">
        <w:rPr>
          <w:rFonts w:ascii="Courier New" w:hAnsi="Courier New" w:cs="Courier New"/>
          <w:sz w:val="18"/>
          <w:szCs w:val="20"/>
        </w:rPr>
        <w:t>"</w:t>
      </w:r>
      <w:r>
        <w:rPr>
          <w:rFonts w:ascii="Courier New" w:hAnsi="Courier New" w:cs="Courier New"/>
          <w:sz w:val="18"/>
          <w:szCs w:val="20"/>
        </w:rPr>
        <w:t xml:space="preserve"> </w:t>
      </w:r>
      <w:r w:rsidRPr="002269E6">
        <w:rPr>
          <w:rFonts w:ascii="Courier New" w:hAnsi="Courier New" w:cs="Courier New"/>
          <w:sz w:val="18"/>
          <w:szCs w:val="20"/>
        </w:rPr>
        <w:t>}</w:t>
      </w:r>
    </w:p>
    <w:p w14:paraId="08A5BB80" w14:textId="63F7D4FE" w:rsidR="00C4186B"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2. </w:t>
      </w:r>
      <w:r w:rsidR="00784358">
        <w:rPr>
          <w:rFonts w:ascii="Calibri" w:eastAsia="DejaVu Sans Condensed" w:hAnsi="Calibri" w:cs="DejaVu Sans Condensed"/>
          <w:b/>
          <w:bCs/>
          <w:lang w:val="en-GB"/>
        </w:rPr>
        <w:t>Selected/Derived Data</w:t>
      </w:r>
    </w:p>
    <w:p w14:paraId="599DD1E4" w14:textId="356BCD4D" w:rsidR="008A7A88" w:rsidRDefault="009150A7" w:rsidP="00F728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rPr>
          <w:rFonts w:asciiTheme="majorHAnsi" w:eastAsia="Times New Roman" w:hAnsiTheme="majorHAnsi" w:cstheme="majorHAnsi"/>
          <w:color w:val="222222"/>
          <w:sz w:val="22"/>
          <w:szCs w:val="22"/>
          <w:lang w:val="en" w:eastAsia="pt-PT"/>
        </w:rPr>
      </w:pPr>
      <w:r>
        <w:rPr>
          <w:rFonts w:asciiTheme="majorHAnsi" w:eastAsia="Times New Roman" w:hAnsiTheme="majorHAnsi" w:cstheme="majorHAnsi"/>
          <w:color w:val="222222"/>
          <w:sz w:val="22"/>
          <w:szCs w:val="22"/>
          <w:lang w:val="en" w:eastAsia="pt-PT"/>
        </w:rPr>
        <w:t>All the variables from the CS</w:t>
      </w:r>
      <w:r w:rsidR="002B13C9">
        <w:rPr>
          <w:rFonts w:asciiTheme="majorHAnsi" w:eastAsia="Times New Roman" w:hAnsiTheme="majorHAnsi" w:cstheme="majorHAnsi"/>
          <w:color w:val="222222"/>
          <w:sz w:val="22"/>
          <w:szCs w:val="22"/>
          <w:lang w:val="en" w:eastAsia="pt-PT"/>
        </w:rPr>
        <w:t>V</w:t>
      </w:r>
      <w:r>
        <w:rPr>
          <w:rFonts w:asciiTheme="majorHAnsi" w:eastAsia="Times New Roman" w:hAnsiTheme="majorHAnsi" w:cstheme="majorHAnsi"/>
          <w:color w:val="222222"/>
          <w:sz w:val="22"/>
          <w:szCs w:val="22"/>
          <w:lang w:val="en" w:eastAsia="pt-PT"/>
        </w:rPr>
        <w:t>s were selected. From the first API endpoint were selected: album art URL, explicit and preview URL. From the second one all were selected with the exception of: type, analysis URL, track HREF, URI and id.</w:t>
      </w:r>
      <w:r w:rsidR="000E569A">
        <w:rPr>
          <w:rFonts w:asciiTheme="majorHAnsi" w:eastAsia="Times New Roman" w:hAnsiTheme="majorHAnsi" w:cstheme="majorHAnsi"/>
          <w:color w:val="222222"/>
          <w:sz w:val="22"/>
          <w:szCs w:val="22"/>
          <w:lang w:val="en" w:eastAsia="pt-PT"/>
        </w:rPr>
        <w:t xml:space="preserve"> A </w:t>
      </w:r>
      <w:r w:rsidR="000E569A" w:rsidRPr="000E569A">
        <w:rPr>
          <w:rFonts w:asciiTheme="majorHAnsi" w:eastAsia="Times New Roman" w:hAnsiTheme="majorHAnsi" w:cstheme="majorHAnsi"/>
          <w:i/>
          <w:iCs/>
          <w:color w:val="222222"/>
          <w:sz w:val="22"/>
          <w:szCs w:val="22"/>
          <w:lang w:val="en" w:eastAsia="pt-PT"/>
        </w:rPr>
        <w:t>date</w:t>
      </w:r>
      <w:r w:rsidR="000E569A">
        <w:rPr>
          <w:rFonts w:asciiTheme="majorHAnsi" w:eastAsia="Times New Roman" w:hAnsiTheme="majorHAnsi" w:cstheme="majorHAnsi"/>
          <w:color w:val="222222"/>
          <w:sz w:val="22"/>
          <w:szCs w:val="22"/>
          <w:lang w:val="en" w:eastAsia="pt-PT"/>
        </w:rPr>
        <w:t xml:space="preserve"> variable was added based on the day </w:t>
      </w:r>
      <w:r w:rsidR="008A7A88">
        <w:rPr>
          <w:rFonts w:asciiTheme="majorHAnsi" w:eastAsia="Times New Roman" w:hAnsiTheme="majorHAnsi" w:cstheme="majorHAnsi"/>
          <w:color w:val="222222"/>
          <w:sz w:val="22"/>
          <w:szCs w:val="22"/>
          <w:lang w:val="en" w:eastAsia="pt-PT"/>
        </w:rPr>
        <w:t>of the chart</w:t>
      </w:r>
      <w:r w:rsidR="000E569A">
        <w:rPr>
          <w:rFonts w:asciiTheme="majorHAnsi" w:eastAsia="Times New Roman" w:hAnsiTheme="majorHAnsi" w:cstheme="majorHAnsi"/>
          <w:color w:val="222222"/>
          <w:sz w:val="22"/>
          <w:szCs w:val="22"/>
          <w:lang w:val="en" w:eastAsia="pt-PT"/>
        </w:rPr>
        <w:t>.</w:t>
      </w:r>
      <w:r>
        <w:rPr>
          <w:rFonts w:asciiTheme="majorHAnsi" w:eastAsia="Times New Roman" w:hAnsiTheme="majorHAnsi" w:cstheme="majorHAnsi"/>
          <w:color w:val="222222"/>
          <w:sz w:val="22"/>
          <w:szCs w:val="22"/>
          <w:lang w:val="en" w:eastAsia="pt-PT"/>
        </w:rPr>
        <w:t xml:space="preserve"> The variable </w:t>
      </w:r>
      <w:r w:rsidRPr="009150A7">
        <w:rPr>
          <w:rFonts w:asciiTheme="majorHAnsi" w:eastAsia="Times New Roman" w:hAnsiTheme="majorHAnsi" w:cstheme="majorHAnsi"/>
          <w:i/>
          <w:iCs/>
          <w:color w:val="222222"/>
          <w:sz w:val="22"/>
          <w:szCs w:val="22"/>
          <w:lang w:val="en" w:eastAsia="pt-PT"/>
        </w:rPr>
        <w:t>id</w:t>
      </w:r>
      <w:r>
        <w:rPr>
          <w:rFonts w:asciiTheme="majorHAnsi" w:eastAsia="Times New Roman" w:hAnsiTheme="majorHAnsi" w:cstheme="majorHAnsi"/>
          <w:i/>
          <w:iCs/>
          <w:color w:val="222222"/>
          <w:sz w:val="22"/>
          <w:szCs w:val="22"/>
          <w:lang w:val="en" w:eastAsia="pt-PT"/>
        </w:rPr>
        <w:t xml:space="preserve"> </w:t>
      </w:r>
      <w:r>
        <w:rPr>
          <w:rFonts w:asciiTheme="majorHAnsi" w:eastAsia="Times New Roman" w:hAnsiTheme="majorHAnsi" w:cstheme="majorHAnsi"/>
          <w:color w:val="222222"/>
          <w:sz w:val="22"/>
          <w:szCs w:val="22"/>
          <w:lang w:val="en" w:eastAsia="pt-PT"/>
        </w:rPr>
        <w:t>in the resulting dataset was derived from</w:t>
      </w:r>
      <w:r w:rsidR="002B13C9">
        <w:rPr>
          <w:rFonts w:asciiTheme="majorHAnsi" w:eastAsia="Times New Roman" w:hAnsiTheme="majorHAnsi" w:cstheme="majorHAnsi"/>
          <w:color w:val="222222"/>
          <w:sz w:val="22"/>
          <w:szCs w:val="22"/>
          <w:lang w:val="en" w:eastAsia="pt-PT"/>
        </w:rPr>
        <w:t xml:space="preserve"> the variable</w:t>
      </w:r>
      <w:r>
        <w:rPr>
          <w:rFonts w:asciiTheme="majorHAnsi" w:eastAsia="Times New Roman" w:hAnsiTheme="majorHAnsi" w:cstheme="majorHAnsi"/>
          <w:color w:val="222222"/>
          <w:sz w:val="22"/>
          <w:szCs w:val="22"/>
          <w:lang w:val="en" w:eastAsia="pt-PT"/>
        </w:rPr>
        <w:t xml:space="preserve"> URL obtained from the CSVs in order to make the API requests. No further derived variables were calculated because</w:t>
      </w:r>
      <w:r w:rsidR="000E569A">
        <w:rPr>
          <w:rFonts w:asciiTheme="majorHAnsi" w:eastAsia="Times New Roman" w:hAnsiTheme="majorHAnsi" w:cstheme="majorHAnsi"/>
          <w:color w:val="222222"/>
          <w:sz w:val="22"/>
          <w:szCs w:val="22"/>
          <w:lang w:val="en" w:eastAsia="pt-PT"/>
        </w:rPr>
        <w:t xml:space="preserve"> </w:t>
      </w:r>
      <w:r w:rsidR="002B13C9">
        <w:rPr>
          <w:rFonts w:asciiTheme="majorHAnsi" w:eastAsia="Times New Roman" w:hAnsiTheme="majorHAnsi" w:cstheme="majorHAnsi"/>
          <w:color w:val="222222"/>
          <w:sz w:val="22"/>
          <w:szCs w:val="22"/>
          <w:lang w:val="en" w:eastAsia="pt-PT"/>
        </w:rPr>
        <w:t>is the</w:t>
      </w:r>
      <w:r w:rsidR="000E569A">
        <w:rPr>
          <w:rFonts w:asciiTheme="majorHAnsi" w:eastAsia="Times New Roman" w:hAnsiTheme="majorHAnsi" w:cstheme="majorHAnsi"/>
          <w:color w:val="222222"/>
          <w:sz w:val="22"/>
          <w:szCs w:val="22"/>
          <w:lang w:val="en" w:eastAsia="pt-PT"/>
        </w:rPr>
        <w:t xml:space="preserve"> </w:t>
      </w:r>
      <w:r w:rsidR="00987E4D">
        <w:rPr>
          <w:rFonts w:asciiTheme="majorHAnsi" w:eastAsia="Times New Roman" w:hAnsiTheme="majorHAnsi" w:cstheme="majorHAnsi"/>
          <w:color w:val="222222"/>
          <w:sz w:val="22"/>
          <w:szCs w:val="22"/>
          <w:lang w:val="en" w:eastAsia="pt-PT"/>
        </w:rPr>
        <w:t>end</w:t>
      </w:r>
      <w:r w:rsidR="000E569A">
        <w:rPr>
          <w:rFonts w:asciiTheme="majorHAnsi" w:eastAsia="Times New Roman" w:hAnsiTheme="majorHAnsi" w:cstheme="majorHAnsi"/>
          <w:color w:val="222222"/>
          <w:sz w:val="22"/>
          <w:szCs w:val="22"/>
          <w:lang w:val="en" w:eastAsia="pt-PT"/>
        </w:rPr>
        <w:t xml:space="preserve"> user </w:t>
      </w:r>
      <w:r w:rsidR="002B13C9">
        <w:rPr>
          <w:rFonts w:asciiTheme="majorHAnsi" w:eastAsia="Times New Roman" w:hAnsiTheme="majorHAnsi" w:cstheme="majorHAnsi"/>
          <w:color w:val="222222"/>
          <w:sz w:val="22"/>
          <w:szCs w:val="22"/>
          <w:lang w:val="en" w:eastAsia="pt-PT"/>
        </w:rPr>
        <w:t>that</w:t>
      </w:r>
      <w:r w:rsidR="000E569A">
        <w:rPr>
          <w:rFonts w:asciiTheme="majorHAnsi" w:eastAsia="Times New Roman" w:hAnsiTheme="majorHAnsi" w:cstheme="majorHAnsi"/>
          <w:color w:val="222222"/>
          <w:sz w:val="22"/>
          <w:szCs w:val="22"/>
          <w:lang w:val="en" w:eastAsia="pt-PT"/>
        </w:rPr>
        <w:t xml:space="preserve"> will define the time interval</w:t>
      </w:r>
      <w:r w:rsidR="002B13C9">
        <w:rPr>
          <w:rFonts w:asciiTheme="majorHAnsi" w:eastAsia="Times New Roman" w:hAnsiTheme="majorHAnsi" w:cstheme="majorHAnsi"/>
          <w:color w:val="222222"/>
          <w:sz w:val="22"/>
          <w:szCs w:val="22"/>
          <w:lang w:val="en" w:eastAsia="pt-PT"/>
        </w:rPr>
        <w:t>s</w:t>
      </w:r>
      <w:r w:rsidR="000E569A">
        <w:rPr>
          <w:rFonts w:asciiTheme="majorHAnsi" w:eastAsia="Times New Roman" w:hAnsiTheme="majorHAnsi" w:cstheme="majorHAnsi"/>
          <w:color w:val="222222"/>
          <w:sz w:val="22"/>
          <w:szCs w:val="22"/>
          <w:lang w:val="en" w:eastAsia="pt-PT"/>
        </w:rPr>
        <w:t xml:space="preserve"> that </w:t>
      </w:r>
      <w:r w:rsidR="002B13C9">
        <w:rPr>
          <w:rFonts w:asciiTheme="majorHAnsi" w:eastAsia="Times New Roman" w:hAnsiTheme="majorHAnsi" w:cstheme="majorHAnsi"/>
          <w:color w:val="222222"/>
          <w:sz w:val="22"/>
          <w:szCs w:val="22"/>
          <w:lang w:val="en" w:eastAsia="pt-PT"/>
        </w:rPr>
        <w:t>would be</w:t>
      </w:r>
      <w:r w:rsidR="000E569A">
        <w:rPr>
          <w:rFonts w:asciiTheme="majorHAnsi" w:eastAsia="Times New Roman" w:hAnsiTheme="majorHAnsi" w:cstheme="majorHAnsi"/>
          <w:color w:val="222222"/>
          <w:sz w:val="22"/>
          <w:szCs w:val="22"/>
          <w:lang w:val="en" w:eastAsia="pt-PT"/>
        </w:rPr>
        <w:t xml:space="preserve"> needed to calculate such variables.</w:t>
      </w:r>
    </w:p>
    <w:p w14:paraId="47A7CE44" w14:textId="77777777" w:rsidR="0013401F" w:rsidRDefault="0013401F" w:rsidP="00F728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rPr>
          <w:rFonts w:asciiTheme="majorHAnsi" w:eastAsia="Times New Roman" w:hAnsiTheme="majorHAnsi" w:cstheme="majorHAnsi"/>
          <w:color w:val="222222"/>
          <w:sz w:val="22"/>
          <w:szCs w:val="22"/>
          <w:lang w:val="en" w:eastAsia="pt-PT"/>
        </w:rPr>
      </w:pPr>
    </w:p>
    <w:p w14:paraId="7C210A0A" w14:textId="77777777" w:rsidR="00F728A9" w:rsidRDefault="00C4186B" w:rsidP="00F728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 xml:space="preserve">3. </w:t>
      </w:r>
      <w:r w:rsidR="00784358">
        <w:rPr>
          <w:rFonts w:ascii="Calibri" w:eastAsia="DejaVu Sans Condensed" w:hAnsi="Calibri" w:cs="DejaVu Sans Condensed"/>
          <w:b/>
          <w:bCs/>
          <w:lang w:val="en-GB"/>
        </w:rPr>
        <w:t>Data abstraction</w:t>
      </w:r>
    </w:p>
    <w:p w14:paraId="20C0F104" w14:textId="49BA6130" w:rsidR="00D20A9A" w:rsidRPr="0013401F" w:rsidRDefault="001B0F22" w:rsidP="0013401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rPr>
          <w:rFonts w:ascii="Calibri" w:eastAsia="DejaVu Sans Condensed" w:hAnsi="Calibri" w:cs="DejaVu Sans Condensed"/>
          <w:bCs/>
          <w:sz w:val="22"/>
          <w:szCs w:val="22"/>
          <w:lang w:val="en-GB"/>
        </w:rPr>
      </w:pPr>
      <w:r>
        <w:rPr>
          <w:rFonts w:ascii="Calibri" w:eastAsia="DejaVu Sans Condensed" w:hAnsi="Calibri" w:cs="DejaVu Sans Condensed"/>
          <w:bCs/>
          <w:sz w:val="22"/>
          <w:szCs w:val="22"/>
          <w:lang w:val="en-GB"/>
        </w:rPr>
        <w:t xml:space="preserve">The extracted data </w:t>
      </w:r>
      <w:r w:rsidR="0098225B">
        <w:rPr>
          <w:rFonts w:ascii="Calibri" w:eastAsia="DejaVu Sans Condensed" w:hAnsi="Calibri" w:cs="DejaVu Sans Condensed"/>
          <w:bCs/>
          <w:sz w:val="22"/>
          <w:szCs w:val="22"/>
          <w:lang w:val="en-GB"/>
        </w:rPr>
        <w:t xml:space="preserve">is </w:t>
      </w:r>
      <w:r w:rsidR="009104E6">
        <w:rPr>
          <w:rFonts w:ascii="Calibri" w:eastAsia="DejaVu Sans Condensed" w:hAnsi="Calibri" w:cs="DejaVu Sans Condensed"/>
          <w:bCs/>
          <w:sz w:val="22"/>
          <w:szCs w:val="22"/>
          <w:lang w:val="en-GB"/>
        </w:rPr>
        <w:t>tabular</w:t>
      </w:r>
      <w:r w:rsidR="0098225B">
        <w:rPr>
          <w:rFonts w:ascii="Calibri" w:eastAsia="DejaVu Sans Condensed" w:hAnsi="Calibri" w:cs="DejaVu Sans Condensed"/>
          <w:bCs/>
          <w:sz w:val="22"/>
          <w:szCs w:val="22"/>
          <w:lang w:val="en-GB"/>
        </w:rPr>
        <w:t xml:space="preserve"> and it is stored in JSON format. Each </w:t>
      </w:r>
      <w:r w:rsidR="002B13C9">
        <w:rPr>
          <w:rFonts w:ascii="Calibri" w:eastAsia="DejaVu Sans Condensed" w:hAnsi="Calibri" w:cs="DejaVu Sans Condensed"/>
          <w:bCs/>
          <w:sz w:val="22"/>
          <w:szCs w:val="22"/>
          <w:lang w:val="en-GB"/>
        </w:rPr>
        <w:t>record</w:t>
      </w:r>
      <w:r w:rsidR="0098225B">
        <w:rPr>
          <w:rFonts w:ascii="Calibri" w:eastAsia="DejaVu Sans Condensed" w:hAnsi="Calibri" w:cs="DejaVu Sans Condensed"/>
          <w:bCs/>
          <w:sz w:val="22"/>
          <w:szCs w:val="22"/>
          <w:lang w:val="en-GB"/>
        </w:rPr>
        <w:t xml:space="preserve"> represents a track in the top 200 of a particular day</w:t>
      </w:r>
      <w:r w:rsidR="002B13C9">
        <w:rPr>
          <w:rFonts w:ascii="Calibri" w:eastAsia="DejaVu Sans Condensed" w:hAnsi="Calibri" w:cs="DejaVu Sans Condensed"/>
          <w:bCs/>
          <w:sz w:val="22"/>
          <w:szCs w:val="22"/>
          <w:lang w:val="en-GB"/>
        </w:rPr>
        <w:t>,</w:t>
      </w:r>
      <w:r w:rsidR="0098225B">
        <w:rPr>
          <w:rFonts w:ascii="Calibri" w:eastAsia="DejaVu Sans Condensed" w:hAnsi="Calibri" w:cs="DejaVu Sans Condensed"/>
          <w:bCs/>
          <w:sz w:val="22"/>
          <w:szCs w:val="22"/>
          <w:lang w:val="en-GB"/>
        </w:rPr>
        <w:t xml:space="preserve"> thus each record is identified by the </w:t>
      </w:r>
      <w:r w:rsidR="002B13C9">
        <w:rPr>
          <w:rFonts w:ascii="Calibri" w:eastAsia="DejaVu Sans Condensed" w:hAnsi="Calibri" w:cs="DejaVu Sans Condensed"/>
          <w:bCs/>
          <w:sz w:val="22"/>
          <w:szCs w:val="22"/>
          <w:lang w:val="en-GB"/>
        </w:rPr>
        <w:t>p</w:t>
      </w:r>
      <w:r w:rsidR="0098225B">
        <w:rPr>
          <w:rFonts w:ascii="Calibri" w:eastAsia="DejaVu Sans Condensed" w:hAnsi="Calibri" w:cs="DejaVu Sans Condensed"/>
          <w:bCs/>
          <w:sz w:val="22"/>
          <w:szCs w:val="22"/>
          <w:lang w:val="en-GB"/>
        </w:rPr>
        <w:t xml:space="preserve">osition and </w:t>
      </w:r>
      <w:r w:rsidR="002B13C9">
        <w:rPr>
          <w:rFonts w:ascii="Calibri" w:eastAsia="DejaVu Sans Condensed" w:hAnsi="Calibri" w:cs="DejaVu Sans Condensed"/>
          <w:bCs/>
          <w:sz w:val="22"/>
          <w:szCs w:val="22"/>
          <w:lang w:val="en-GB"/>
        </w:rPr>
        <w:t>d</w:t>
      </w:r>
      <w:r w:rsidR="0098225B">
        <w:rPr>
          <w:rFonts w:ascii="Calibri" w:eastAsia="DejaVu Sans Condensed" w:hAnsi="Calibri" w:cs="DejaVu Sans Condensed"/>
          <w:bCs/>
          <w:sz w:val="22"/>
          <w:szCs w:val="22"/>
          <w:lang w:val="en-GB"/>
        </w:rPr>
        <w:t>ate attributes.</w:t>
      </w:r>
      <w:r w:rsidR="00FC47E2">
        <w:rPr>
          <w:rFonts w:ascii="Calibri" w:eastAsia="DejaVu Sans Condensed" w:hAnsi="Calibri" w:cs="DejaVu Sans Condensed"/>
          <w:bCs/>
          <w:sz w:val="22"/>
          <w:szCs w:val="22"/>
          <w:lang w:val="en-GB"/>
        </w:rPr>
        <w:t xml:space="preserve"> </w:t>
      </w:r>
      <w:r w:rsidR="008A7A88">
        <w:rPr>
          <w:rFonts w:ascii="Calibri" w:eastAsia="DejaVu Sans Condensed" w:hAnsi="Calibri" w:cs="DejaVu Sans Condensed"/>
          <w:bCs/>
          <w:sz w:val="22"/>
          <w:szCs w:val="22"/>
          <w:lang w:val="en-GB"/>
        </w:rPr>
        <w:t xml:space="preserve">The dataset contains one variable of the type quantitative sequential, the position of the track in the chart; six of the nominal type, the track’s name, artist, URL, id, album art URL and preview URL; </w:t>
      </w:r>
      <w:r w:rsidR="00235948">
        <w:rPr>
          <w:rFonts w:ascii="Calibri" w:eastAsia="DejaVu Sans Condensed" w:hAnsi="Calibri" w:cs="DejaVu Sans Condensed"/>
          <w:bCs/>
          <w:sz w:val="22"/>
          <w:szCs w:val="22"/>
          <w:lang w:val="en-GB"/>
        </w:rPr>
        <w:t xml:space="preserve">two ordinal, the date of the chart data and the key that represents the overall key of the track using the pitch class notation; two binary, the mode that indicates whether that track is in major (represented by 1) or minor (represented by 0)  and explicit to indicate if the track has explicit lyrics or not; and 12 variables ratio sequential, streams, the number of streams in that day, duration </w:t>
      </w:r>
      <w:proofErr w:type="spellStart"/>
      <w:r w:rsidR="00235948">
        <w:rPr>
          <w:rFonts w:ascii="Calibri" w:eastAsia="DejaVu Sans Condensed" w:hAnsi="Calibri" w:cs="DejaVu Sans Condensed"/>
          <w:bCs/>
          <w:sz w:val="22"/>
          <w:szCs w:val="22"/>
          <w:lang w:val="en-GB"/>
        </w:rPr>
        <w:t>ms</w:t>
      </w:r>
      <w:proofErr w:type="spellEnd"/>
      <w:r w:rsidR="00BC6667">
        <w:rPr>
          <w:rFonts w:ascii="Calibri" w:eastAsia="DejaVu Sans Condensed" w:hAnsi="Calibri" w:cs="DejaVu Sans Condensed"/>
          <w:bCs/>
          <w:sz w:val="22"/>
          <w:szCs w:val="22"/>
          <w:lang w:val="en-GB"/>
        </w:rPr>
        <w:t>,</w:t>
      </w:r>
      <w:r w:rsidR="00235948">
        <w:rPr>
          <w:rFonts w:ascii="Calibri" w:eastAsia="DejaVu Sans Condensed" w:hAnsi="Calibri" w:cs="DejaVu Sans Condensed"/>
          <w:bCs/>
          <w:sz w:val="22"/>
          <w:szCs w:val="22"/>
          <w:lang w:val="en-GB"/>
        </w:rPr>
        <w:t xml:space="preserve"> the track duration in milliseconds</w:t>
      </w:r>
      <w:r w:rsidR="000C0501">
        <w:rPr>
          <w:rFonts w:ascii="Calibri" w:eastAsia="DejaVu Sans Condensed" w:hAnsi="Calibri" w:cs="DejaVu Sans Condensed"/>
          <w:bCs/>
          <w:sz w:val="22"/>
          <w:szCs w:val="22"/>
          <w:lang w:val="en-GB"/>
        </w:rPr>
        <w:t xml:space="preserve">, time signature, the number of beats in each bar, loudness, the overall loudness of the track in decibels, tempo, the estimated beats per minute (BPM) of the track, </w:t>
      </w:r>
      <w:proofErr w:type="spellStart"/>
      <w:r w:rsidR="000C0501">
        <w:rPr>
          <w:rFonts w:ascii="Calibri" w:eastAsia="DejaVu Sans Condensed" w:hAnsi="Calibri" w:cs="DejaVu Sans Condensed"/>
          <w:bCs/>
          <w:sz w:val="22"/>
          <w:szCs w:val="22"/>
          <w:lang w:val="en-GB"/>
        </w:rPr>
        <w:t>acousticness</w:t>
      </w:r>
      <w:proofErr w:type="spellEnd"/>
      <w:r w:rsidR="000C0501">
        <w:rPr>
          <w:rFonts w:ascii="Calibri" w:eastAsia="DejaVu Sans Condensed" w:hAnsi="Calibri" w:cs="DejaVu Sans Condensed"/>
          <w:bCs/>
          <w:sz w:val="22"/>
          <w:szCs w:val="22"/>
          <w:lang w:val="en-GB"/>
        </w:rPr>
        <w:t xml:space="preserve">, a confidence measure of whether the track is acoustic, danceability, which describes how suitable a track is for dancing, energy, a perceptual measure of intensity and activity, </w:t>
      </w:r>
      <w:proofErr w:type="spellStart"/>
      <w:r w:rsidR="000C0501">
        <w:rPr>
          <w:rFonts w:ascii="Calibri" w:eastAsia="DejaVu Sans Condensed" w:hAnsi="Calibri" w:cs="DejaVu Sans Condensed"/>
          <w:bCs/>
          <w:sz w:val="22"/>
          <w:szCs w:val="22"/>
          <w:lang w:val="en-GB"/>
        </w:rPr>
        <w:t>instrumentalness</w:t>
      </w:r>
      <w:proofErr w:type="spellEnd"/>
      <w:r w:rsidR="000C0501">
        <w:rPr>
          <w:rFonts w:ascii="Calibri" w:eastAsia="DejaVu Sans Condensed" w:hAnsi="Calibri" w:cs="DejaVu Sans Condensed"/>
          <w:bCs/>
          <w:sz w:val="22"/>
          <w:szCs w:val="22"/>
          <w:lang w:val="en-GB"/>
        </w:rPr>
        <w:t xml:space="preserve">, that predicts whether a track contains no vocals, liveness, which detects the presence of an audience in the recording, </w:t>
      </w:r>
      <w:proofErr w:type="spellStart"/>
      <w:r w:rsidR="000C0501">
        <w:rPr>
          <w:rFonts w:ascii="Calibri" w:eastAsia="DejaVu Sans Condensed" w:hAnsi="Calibri" w:cs="DejaVu Sans Condensed"/>
          <w:bCs/>
          <w:sz w:val="22"/>
          <w:szCs w:val="22"/>
          <w:lang w:val="en-GB"/>
        </w:rPr>
        <w:t>speechiness</w:t>
      </w:r>
      <w:proofErr w:type="spellEnd"/>
      <w:r w:rsidR="000C0501">
        <w:rPr>
          <w:rFonts w:ascii="Calibri" w:eastAsia="DejaVu Sans Condensed" w:hAnsi="Calibri" w:cs="DejaVu Sans Condensed"/>
          <w:bCs/>
          <w:sz w:val="22"/>
          <w:szCs w:val="22"/>
          <w:lang w:val="en-GB"/>
        </w:rPr>
        <w:t xml:space="preserve">, that detects </w:t>
      </w:r>
      <w:r w:rsidR="00E637DC">
        <w:rPr>
          <w:rFonts w:ascii="Calibri" w:eastAsia="DejaVu Sans Condensed" w:hAnsi="Calibri" w:cs="DejaVu Sans Condensed"/>
          <w:bCs/>
          <w:sz w:val="22"/>
          <w:szCs w:val="22"/>
          <w:lang w:val="en-GB"/>
        </w:rPr>
        <w:t>the presence of spoken words in a track and valence, that describes the musical positiveness conveyed by the track, the last seven variables take values between 0.0 and 1.0.</w:t>
      </w:r>
    </w:p>
    <w:p w14:paraId="2770B6D4" w14:textId="0ACA565B" w:rsidR="005A762A" w:rsidRDefault="005A762A"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4. </w:t>
      </w:r>
      <w:r w:rsidR="00784358">
        <w:rPr>
          <w:rFonts w:ascii="Calibri" w:eastAsia="DejaVu Sans Condensed" w:hAnsi="Calibri" w:cs="DejaVu Sans Condensed"/>
          <w:b/>
          <w:bCs/>
          <w:lang w:val="en-GB"/>
        </w:rPr>
        <w:t>Dataset processing</w:t>
      </w:r>
    </w:p>
    <w:p w14:paraId="235B81A9" w14:textId="2264CD45" w:rsidR="00BF5A91" w:rsidRPr="0013401F" w:rsidRDefault="00322105" w:rsidP="0013401F">
      <w:pPr>
        <w:pStyle w:val="ListParagraph"/>
        <w:numPr>
          <w:ilvl w:val="0"/>
          <w:numId w:val="1"/>
        </w:numPr>
        <w:spacing w:line="276" w:lineRule="auto"/>
        <w:jc w:val="both"/>
        <w:rPr>
          <w:rFonts w:ascii="Calibri" w:hAnsi="Calibri" w:cs="Calibri"/>
          <w:strike/>
          <w:sz w:val="22"/>
          <w:szCs w:val="22"/>
          <w:lang w:val="en-GB"/>
        </w:rPr>
      </w:pPr>
      <w:r w:rsidRPr="009C72B2">
        <w:rPr>
          <w:rFonts w:ascii="Calibri" w:hAnsi="Calibri" w:cs="Calibri"/>
          <w:sz w:val="22"/>
          <w:szCs w:val="22"/>
          <w:lang w:val="en-GB"/>
        </w:rPr>
        <w:t xml:space="preserve">Since the dataset was created by us, </w:t>
      </w:r>
      <w:r>
        <w:rPr>
          <w:rFonts w:ascii="Calibri" w:hAnsi="Calibri" w:cs="Calibri"/>
          <w:sz w:val="22"/>
          <w:szCs w:val="22"/>
          <w:lang w:val="en-GB"/>
        </w:rPr>
        <w:t>we cleaned</w:t>
      </w:r>
      <w:r w:rsidR="00BC6667">
        <w:rPr>
          <w:rFonts w:ascii="Calibri" w:hAnsi="Calibri" w:cs="Calibri"/>
          <w:sz w:val="22"/>
          <w:szCs w:val="22"/>
          <w:lang w:val="en-GB"/>
        </w:rPr>
        <w:t xml:space="preserve"> the data while gathering it</w:t>
      </w:r>
      <w:r>
        <w:rPr>
          <w:rFonts w:ascii="Calibri" w:hAnsi="Calibri" w:cs="Calibri"/>
          <w:sz w:val="22"/>
          <w:szCs w:val="22"/>
          <w:lang w:val="en-GB"/>
        </w:rPr>
        <w:t xml:space="preserve"> with the questions in mind, that way no further cleaning was necessary</w:t>
      </w:r>
      <w:r w:rsidR="00E637DC">
        <w:rPr>
          <w:rFonts w:ascii="Calibri" w:hAnsi="Calibri" w:cs="Calibri"/>
          <w:sz w:val="22"/>
          <w:szCs w:val="22"/>
          <w:lang w:val="en-GB"/>
        </w:rPr>
        <w:t xml:space="preserve"> afterwards</w:t>
      </w:r>
      <w:r w:rsidRPr="009C72B2">
        <w:rPr>
          <w:rFonts w:ascii="Calibri" w:hAnsi="Calibri" w:cs="Calibri"/>
          <w:sz w:val="22"/>
          <w:szCs w:val="22"/>
          <w:lang w:val="en-GB"/>
        </w:rPr>
        <w:t xml:space="preserve">. </w:t>
      </w:r>
      <w:r>
        <w:rPr>
          <w:rFonts w:ascii="Calibri" w:hAnsi="Calibri" w:cs="Calibri"/>
          <w:sz w:val="22"/>
          <w:szCs w:val="22"/>
          <w:lang w:val="en-GB"/>
        </w:rPr>
        <w:t xml:space="preserve">The necessary information was already considered when creating the dataset, that way most of the cleaning was done before hand. </w:t>
      </w:r>
      <w:r w:rsidR="00E637DC">
        <w:rPr>
          <w:rFonts w:ascii="Calibri" w:hAnsi="Calibri" w:cs="Calibri"/>
          <w:sz w:val="22"/>
          <w:szCs w:val="22"/>
          <w:lang w:val="en-GB"/>
        </w:rPr>
        <w:t>The only variable in the dataset that contains missing values is the track preview URL</w:t>
      </w:r>
      <w:r w:rsidR="0013401F">
        <w:rPr>
          <w:rFonts w:ascii="Calibri" w:hAnsi="Calibri" w:cs="Calibri"/>
          <w:sz w:val="22"/>
          <w:szCs w:val="22"/>
          <w:lang w:val="en-GB"/>
        </w:rPr>
        <w:t xml:space="preserve">, that when the value is missing takes the value </w:t>
      </w:r>
      <w:r w:rsidR="0013401F" w:rsidRPr="0013401F">
        <w:rPr>
          <w:rFonts w:ascii="Calibri" w:hAnsi="Calibri" w:cs="Calibri"/>
          <w:i/>
          <w:iCs/>
          <w:sz w:val="22"/>
          <w:szCs w:val="22"/>
          <w:lang w:val="en-GB"/>
        </w:rPr>
        <w:t>null</w:t>
      </w:r>
      <w:r w:rsidR="0013401F">
        <w:rPr>
          <w:rFonts w:ascii="Calibri" w:hAnsi="Calibri" w:cs="Calibri"/>
          <w:sz w:val="22"/>
          <w:szCs w:val="22"/>
          <w:lang w:val="en-GB"/>
        </w:rPr>
        <w:t xml:space="preserve">, that means that for those tracks the </w:t>
      </w:r>
      <w:r w:rsidR="00987E4D">
        <w:rPr>
          <w:rFonts w:ascii="Calibri" w:hAnsi="Calibri" w:cs="Calibri"/>
          <w:sz w:val="22"/>
          <w:szCs w:val="22"/>
          <w:lang w:val="en-GB"/>
        </w:rPr>
        <w:t>end</w:t>
      </w:r>
      <w:bookmarkStart w:id="0" w:name="_GoBack"/>
      <w:bookmarkEnd w:id="0"/>
      <w:r w:rsidR="0013401F">
        <w:rPr>
          <w:rFonts w:ascii="Calibri" w:hAnsi="Calibri" w:cs="Calibri"/>
          <w:sz w:val="22"/>
          <w:szCs w:val="22"/>
          <w:lang w:val="en-GB"/>
        </w:rPr>
        <w:t xml:space="preserve"> user won’t be able to preview the track</w:t>
      </w:r>
      <w:r w:rsidR="00BC6667">
        <w:rPr>
          <w:rFonts w:ascii="Calibri" w:hAnsi="Calibri" w:cs="Calibri"/>
          <w:sz w:val="22"/>
          <w:szCs w:val="22"/>
          <w:lang w:val="en-GB"/>
        </w:rPr>
        <w:t>, which is not really a problem</w:t>
      </w:r>
      <w:r w:rsidR="0013401F">
        <w:rPr>
          <w:rFonts w:ascii="Calibri" w:hAnsi="Calibri" w:cs="Calibri"/>
          <w:sz w:val="22"/>
          <w:szCs w:val="22"/>
          <w:lang w:val="en-GB"/>
        </w:rPr>
        <w:t>.</w:t>
      </w:r>
      <w:r w:rsidRPr="00E637DC">
        <w:rPr>
          <w:rFonts w:ascii="Calibri" w:hAnsi="Calibri" w:cs="Calibri"/>
          <w:strike/>
          <w:sz w:val="22"/>
          <w:szCs w:val="22"/>
          <w:lang w:val="en-GB"/>
        </w:rPr>
        <w:t xml:space="preserve"> </w:t>
      </w:r>
    </w:p>
    <w:p w14:paraId="14804E74" w14:textId="3F01467F" w:rsidR="00C4186B" w:rsidRPr="00EA3524" w:rsidRDefault="005A762A"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5</w:t>
      </w:r>
      <w:r w:rsidR="00C4186B">
        <w:rPr>
          <w:rFonts w:ascii="Calibri" w:eastAsia="DejaVu Sans Condensed" w:hAnsi="Calibri" w:cs="DejaVu Sans Condensed"/>
          <w:b/>
          <w:bCs/>
          <w:lang w:val="en-GB"/>
        </w:rPr>
        <w:t xml:space="preserve">. </w:t>
      </w:r>
      <w:r w:rsidR="00784358">
        <w:rPr>
          <w:rFonts w:ascii="Calibri" w:eastAsia="DejaVu Sans Condensed" w:hAnsi="Calibri" w:cs="DejaVu Sans Condensed"/>
          <w:b/>
          <w:bCs/>
          <w:lang w:val="en-GB"/>
        </w:rPr>
        <w:t>Mapping (Data sample / Questions)</w:t>
      </w:r>
    </w:p>
    <w:p w14:paraId="01C24290" w14:textId="4A84E0DF" w:rsidR="00C4186B" w:rsidRPr="00B77E2D" w:rsidRDefault="00B77E2D" w:rsidP="00B77E2D">
      <w:pPr>
        <w:pStyle w:val="ListParagraph"/>
        <w:widowControl w:val="0"/>
        <w:numPr>
          <w:ilvl w:val="0"/>
          <w:numId w:val="11"/>
        </w:numPr>
        <w:suppressAutoHyphens/>
        <w:spacing w:after="120"/>
        <w:jc w:val="both"/>
        <w:rPr>
          <w:rFonts w:ascii="Calibri" w:eastAsia="DejaVu Sans Condensed" w:hAnsi="Calibri"/>
          <w:lang w:val="en-GB"/>
        </w:rPr>
      </w:pPr>
      <w:r w:rsidRPr="00B77E2D">
        <w:rPr>
          <w:rFonts w:ascii="Calibri" w:eastAsia="DejaVu Sans Condensed" w:hAnsi="Calibri"/>
          <w:lang w:val="en-GB"/>
        </w:rPr>
        <w:t xml:space="preserve"> “Are music trends affected by the song duration?” can be answered using the variables duration </w:t>
      </w:r>
      <w:proofErr w:type="spellStart"/>
      <w:r w:rsidRPr="00B77E2D">
        <w:rPr>
          <w:rFonts w:ascii="Calibri" w:eastAsia="DejaVu Sans Condensed" w:hAnsi="Calibri"/>
          <w:lang w:val="en-GB"/>
        </w:rPr>
        <w:t>ms</w:t>
      </w:r>
      <w:proofErr w:type="spellEnd"/>
      <w:r w:rsidRPr="00B77E2D">
        <w:rPr>
          <w:rFonts w:ascii="Calibri" w:eastAsia="DejaVu Sans Condensed" w:hAnsi="Calibri"/>
          <w:lang w:val="en-GB"/>
        </w:rPr>
        <w:t xml:space="preserve"> and streams in conjunction to check if it is or not.</w:t>
      </w:r>
    </w:p>
    <w:p w14:paraId="42FB26BA" w14:textId="301F9625" w:rsidR="00B77E2D" w:rsidRDefault="00B77E2D" w:rsidP="00B77E2D">
      <w:pPr>
        <w:pStyle w:val="ListParagraph"/>
        <w:widowControl w:val="0"/>
        <w:numPr>
          <w:ilvl w:val="0"/>
          <w:numId w:val="11"/>
        </w:numPr>
        <w:suppressAutoHyphens/>
        <w:spacing w:after="120"/>
        <w:jc w:val="both"/>
        <w:rPr>
          <w:rFonts w:ascii="Calibri" w:eastAsia="DejaVu Sans Condensed" w:hAnsi="Calibri"/>
          <w:lang w:val="en-GB"/>
        </w:rPr>
      </w:pPr>
      <w:r w:rsidRPr="00B77E2D">
        <w:rPr>
          <w:rFonts w:ascii="Calibri" w:eastAsia="DejaVu Sans Condensed" w:hAnsi="Calibri"/>
          <w:lang w:val="en-GB"/>
        </w:rPr>
        <w:t>“What’s the evolution of the track’s streaming numbers during a period?” can be answered using the date and streams variables and the time period given by the user.</w:t>
      </w:r>
    </w:p>
    <w:p w14:paraId="46CFE42E" w14:textId="24985459" w:rsidR="00F540DD" w:rsidRPr="00B77E2D" w:rsidRDefault="00F540DD" w:rsidP="00B77E2D">
      <w:pPr>
        <w:pStyle w:val="ListParagraph"/>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t>
      </w:r>
      <w:r>
        <w:rPr>
          <w:rFonts w:ascii="Calibri" w:eastAsia="DejaVu Sans Condensed" w:hAnsi="Calibri" w:cs="DejaVu Sans Condensed"/>
          <w:bCs/>
          <w:lang w:val="en-GB"/>
        </w:rPr>
        <w:t>How does the features (energy, loudness, tempo, etc) of the track affect its popularity?” can be answered by using streams and the given track feature.</w:t>
      </w:r>
    </w:p>
    <w:p w14:paraId="095352F3" w14:textId="77777777" w:rsidR="00B77E2D" w:rsidRPr="00C4186B" w:rsidRDefault="00B77E2D" w:rsidP="00C4186B">
      <w:pPr>
        <w:widowControl w:val="0"/>
        <w:suppressAutoHyphens/>
        <w:spacing w:after="120"/>
        <w:jc w:val="both"/>
        <w:rPr>
          <w:rFonts w:ascii="Calibri" w:eastAsia="DejaVu Sans Condensed" w:hAnsi="Calibri"/>
          <w:lang w:val="en-GB"/>
        </w:rPr>
      </w:pPr>
    </w:p>
    <w:p w14:paraId="037B158A" w14:textId="28F61586" w:rsidR="006B7B09" w:rsidRPr="006B7B09" w:rsidRDefault="006B7B09" w:rsidP="006B7B09">
      <w:pPr>
        <w:rPr>
          <w:rFonts w:ascii="Courier New" w:hAnsi="Courier New" w:cs="Courier New"/>
          <w:sz w:val="18"/>
        </w:rPr>
      </w:pP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E1000AEF" w:usb1="5000A1FF" w:usb2="00000000" w:usb3="00000000" w:csb0="000001BF" w:csb1="00000000"/>
  </w:font>
  <w:font w:name=".AppleSystemUIFont">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8A3484"/>
    <w:multiLevelType w:val="hybridMultilevel"/>
    <w:tmpl w:val="B3D6885A"/>
    <w:lvl w:ilvl="0" w:tplc="97D0B5FA">
      <w:start w:val="2"/>
      <w:numFmt w:val="bullet"/>
      <w:lvlText w:val="-"/>
      <w:lvlJc w:val="left"/>
      <w:pPr>
        <w:ind w:left="72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6B2152C"/>
    <w:multiLevelType w:val="hybridMultilevel"/>
    <w:tmpl w:val="915AA7F8"/>
    <w:lvl w:ilvl="0" w:tplc="411C55CA">
      <w:start w:val="2"/>
      <w:numFmt w:val="bullet"/>
      <w:lvlText w:val="-"/>
      <w:lvlJc w:val="left"/>
      <w:pPr>
        <w:ind w:left="72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8"/>
  </w:num>
  <w:num w:numId="8">
    <w:abstractNumId w:val="5"/>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51314"/>
    <w:rsid w:val="000750F9"/>
    <w:rsid w:val="00075B63"/>
    <w:rsid w:val="000C0501"/>
    <w:rsid w:val="000E3D4F"/>
    <w:rsid w:val="000E569A"/>
    <w:rsid w:val="0013401F"/>
    <w:rsid w:val="001368C0"/>
    <w:rsid w:val="00142BEA"/>
    <w:rsid w:val="00145912"/>
    <w:rsid w:val="00156B15"/>
    <w:rsid w:val="001B0F22"/>
    <w:rsid w:val="001D5339"/>
    <w:rsid w:val="00202709"/>
    <w:rsid w:val="002269E6"/>
    <w:rsid w:val="00234233"/>
    <w:rsid w:val="00235948"/>
    <w:rsid w:val="0024507B"/>
    <w:rsid w:val="0026115C"/>
    <w:rsid w:val="00283090"/>
    <w:rsid w:val="002A06E5"/>
    <w:rsid w:val="002B13C9"/>
    <w:rsid w:val="002D039D"/>
    <w:rsid w:val="002D1B40"/>
    <w:rsid w:val="00302A69"/>
    <w:rsid w:val="0031473C"/>
    <w:rsid w:val="003162E1"/>
    <w:rsid w:val="00322105"/>
    <w:rsid w:val="00333286"/>
    <w:rsid w:val="00334650"/>
    <w:rsid w:val="00343397"/>
    <w:rsid w:val="00364BD4"/>
    <w:rsid w:val="003776C1"/>
    <w:rsid w:val="003A5B0F"/>
    <w:rsid w:val="003B1399"/>
    <w:rsid w:val="003C7865"/>
    <w:rsid w:val="003F1E9A"/>
    <w:rsid w:val="00402B25"/>
    <w:rsid w:val="0041697E"/>
    <w:rsid w:val="00440284"/>
    <w:rsid w:val="00464BA8"/>
    <w:rsid w:val="00477421"/>
    <w:rsid w:val="00481810"/>
    <w:rsid w:val="004B3FF6"/>
    <w:rsid w:val="00542B88"/>
    <w:rsid w:val="00570D95"/>
    <w:rsid w:val="005731E0"/>
    <w:rsid w:val="00584114"/>
    <w:rsid w:val="005932AF"/>
    <w:rsid w:val="005A762A"/>
    <w:rsid w:val="005C3E61"/>
    <w:rsid w:val="005E73C0"/>
    <w:rsid w:val="005F55CE"/>
    <w:rsid w:val="00637516"/>
    <w:rsid w:val="006410B2"/>
    <w:rsid w:val="006703DB"/>
    <w:rsid w:val="006762EC"/>
    <w:rsid w:val="006B757D"/>
    <w:rsid w:val="006B7B09"/>
    <w:rsid w:val="006C5D3A"/>
    <w:rsid w:val="00746CDD"/>
    <w:rsid w:val="0076391E"/>
    <w:rsid w:val="00763F8F"/>
    <w:rsid w:val="00770454"/>
    <w:rsid w:val="00771057"/>
    <w:rsid w:val="007726D1"/>
    <w:rsid w:val="00777E11"/>
    <w:rsid w:val="00783546"/>
    <w:rsid w:val="00784358"/>
    <w:rsid w:val="007C79DB"/>
    <w:rsid w:val="0081553C"/>
    <w:rsid w:val="00837F1C"/>
    <w:rsid w:val="0086711D"/>
    <w:rsid w:val="008802DE"/>
    <w:rsid w:val="008827E2"/>
    <w:rsid w:val="0089117D"/>
    <w:rsid w:val="008A09E4"/>
    <w:rsid w:val="008A7A88"/>
    <w:rsid w:val="008C009E"/>
    <w:rsid w:val="008D38E7"/>
    <w:rsid w:val="009104E6"/>
    <w:rsid w:val="00914DA3"/>
    <w:rsid w:val="009150A7"/>
    <w:rsid w:val="00960E1D"/>
    <w:rsid w:val="00964B98"/>
    <w:rsid w:val="00971F4F"/>
    <w:rsid w:val="0098225B"/>
    <w:rsid w:val="00987E4D"/>
    <w:rsid w:val="009C72B2"/>
    <w:rsid w:val="009F6A0B"/>
    <w:rsid w:val="00A410DD"/>
    <w:rsid w:val="00A50489"/>
    <w:rsid w:val="00A547AB"/>
    <w:rsid w:val="00A80559"/>
    <w:rsid w:val="00AB1BE7"/>
    <w:rsid w:val="00AB6294"/>
    <w:rsid w:val="00AC633D"/>
    <w:rsid w:val="00AC71B8"/>
    <w:rsid w:val="00AE2245"/>
    <w:rsid w:val="00B4746F"/>
    <w:rsid w:val="00B71509"/>
    <w:rsid w:val="00B74514"/>
    <w:rsid w:val="00B766B9"/>
    <w:rsid w:val="00B77E2D"/>
    <w:rsid w:val="00BA2C6B"/>
    <w:rsid w:val="00BB5F48"/>
    <w:rsid w:val="00BC6667"/>
    <w:rsid w:val="00BC6BB3"/>
    <w:rsid w:val="00BD3D98"/>
    <w:rsid w:val="00BF5A91"/>
    <w:rsid w:val="00C01B9E"/>
    <w:rsid w:val="00C13537"/>
    <w:rsid w:val="00C4186B"/>
    <w:rsid w:val="00C50C24"/>
    <w:rsid w:val="00C57E6B"/>
    <w:rsid w:val="00C70F42"/>
    <w:rsid w:val="00C84EF2"/>
    <w:rsid w:val="00C94565"/>
    <w:rsid w:val="00CA1BDE"/>
    <w:rsid w:val="00CB5C40"/>
    <w:rsid w:val="00CD0F34"/>
    <w:rsid w:val="00CE1D0F"/>
    <w:rsid w:val="00D06199"/>
    <w:rsid w:val="00D105AB"/>
    <w:rsid w:val="00D1352F"/>
    <w:rsid w:val="00D20A9A"/>
    <w:rsid w:val="00D30D76"/>
    <w:rsid w:val="00D71ED2"/>
    <w:rsid w:val="00DC0AB7"/>
    <w:rsid w:val="00DE65DC"/>
    <w:rsid w:val="00DF4628"/>
    <w:rsid w:val="00E0183D"/>
    <w:rsid w:val="00E21775"/>
    <w:rsid w:val="00E300BF"/>
    <w:rsid w:val="00E637DC"/>
    <w:rsid w:val="00E85EF0"/>
    <w:rsid w:val="00EA3524"/>
    <w:rsid w:val="00EA607A"/>
    <w:rsid w:val="00F049BE"/>
    <w:rsid w:val="00F053A3"/>
    <w:rsid w:val="00F32780"/>
    <w:rsid w:val="00F337B4"/>
    <w:rsid w:val="00F540DD"/>
    <w:rsid w:val="00F728A9"/>
    <w:rsid w:val="00FA56CA"/>
    <w:rsid w:val="00FC47E2"/>
    <w:rsid w:val="00FD70A1"/>
    <w:rsid w:val="00FE0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85FEAADB-DD2E-499A-8C4D-C3494033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rPr>
      <w:sz w:val="24"/>
      <w:szCs w:val="24"/>
    </w:rPr>
  </w:style>
  <w:style w:type="paragraph" w:styleId="Heading1">
    <w:name w:val="heading 1"/>
    <w:basedOn w:val="Normal"/>
    <w:next w:val="Normal"/>
    <w:link w:val="Heading1Char"/>
    <w:qFormat/>
    <w:rsid w:val="00F053A3"/>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paragraph" w:styleId="HTMLPreformatted">
    <w:name w:val="HTML Preformatted"/>
    <w:basedOn w:val="Normal"/>
    <w:link w:val="HTMLPreformattedChar"/>
    <w:uiPriority w:val="99"/>
    <w:unhideWhenUsed/>
    <w:rsid w:val="004B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rsid w:val="004B3FF6"/>
    <w:rPr>
      <w:rFonts w:ascii="Courier New" w:eastAsia="Times New Roman" w:hAnsi="Courier New" w:cs="Courier New"/>
      <w:lang w:val="pt-PT" w:eastAsia="pt-PT"/>
    </w:rPr>
  </w:style>
  <w:style w:type="table" w:styleId="TableGrid">
    <w:name w:val="Table Grid"/>
    <w:basedOn w:val="TableNormal"/>
    <w:rsid w:val="00FD7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D70A1"/>
    <w:rPr>
      <w:sz w:val="16"/>
      <w:szCs w:val="16"/>
    </w:rPr>
  </w:style>
  <w:style w:type="paragraph" w:styleId="CommentText">
    <w:name w:val="annotation text"/>
    <w:basedOn w:val="Normal"/>
    <w:link w:val="CommentTextChar"/>
    <w:semiHidden/>
    <w:unhideWhenUsed/>
    <w:rsid w:val="00FD70A1"/>
    <w:rPr>
      <w:sz w:val="20"/>
      <w:szCs w:val="20"/>
    </w:rPr>
  </w:style>
  <w:style w:type="character" w:customStyle="1" w:styleId="CommentTextChar">
    <w:name w:val="Comment Text Char"/>
    <w:basedOn w:val="DefaultParagraphFont"/>
    <w:link w:val="CommentText"/>
    <w:semiHidden/>
    <w:rsid w:val="00FD70A1"/>
  </w:style>
  <w:style w:type="paragraph" w:styleId="CommentSubject">
    <w:name w:val="annotation subject"/>
    <w:basedOn w:val="CommentText"/>
    <w:next w:val="CommentText"/>
    <w:link w:val="CommentSubjectChar"/>
    <w:semiHidden/>
    <w:unhideWhenUsed/>
    <w:rsid w:val="00FD70A1"/>
    <w:rPr>
      <w:b/>
      <w:bCs/>
    </w:rPr>
  </w:style>
  <w:style w:type="character" w:customStyle="1" w:styleId="CommentSubjectChar">
    <w:name w:val="Comment Subject Char"/>
    <w:basedOn w:val="CommentTextChar"/>
    <w:link w:val="CommentSubject"/>
    <w:semiHidden/>
    <w:rsid w:val="00FD70A1"/>
    <w:rPr>
      <w:b/>
      <w:bCs/>
    </w:rPr>
  </w:style>
  <w:style w:type="paragraph" w:styleId="Caption">
    <w:name w:val="caption"/>
    <w:basedOn w:val="Normal"/>
    <w:next w:val="Normal"/>
    <w:unhideWhenUsed/>
    <w:qFormat/>
    <w:rsid w:val="002D039D"/>
    <w:rPr>
      <w:i/>
      <w:iCs/>
      <w:color w:val="1F497D" w:themeColor="text2"/>
      <w:sz w:val="18"/>
      <w:szCs w:val="18"/>
    </w:rPr>
  </w:style>
  <w:style w:type="paragraph" w:customStyle="1" w:styleId="p1">
    <w:name w:val="p1"/>
    <w:basedOn w:val="Normal"/>
    <w:rsid w:val="00A410DD"/>
    <w:rPr>
      <w:rFonts w:ascii=".AppleSystemUIFont" w:eastAsia="Times New Roman" w:hAnsi=".AppleSystemUIFont"/>
      <w:sz w:val="18"/>
      <w:szCs w:val="18"/>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0435">
      <w:bodyDiv w:val="1"/>
      <w:marLeft w:val="0"/>
      <w:marRight w:val="0"/>
      <w:marTop w:val="0"/>
      <w:marBottom w:val="0"/>
      <w:divBdr>
        <w:top w:val="none" w:sz="0" w:space="0" w:color="auto"/>
        <w:left w:val="none" w:sz="0" w:space="0" w:color="auto"/>
        <w:bottom w:val="none" w:sz="0" w:space="0" w:color="auto"/>
        <w:right w:val="none" w:sz="0" w:space="0" w:color="auto"/>
      </w:divBdr>
    </w:div>
    <w:div w:id="580406704">
      <w:bodyDiv w:val="1"/>
      <w:marLeft w:val="0"/>
      <w:marRight w:val="0"/>
      <w:marTop w:val="0"/>
      <w:marBottom w:val="0"/>
      <w:divBdr>
        <w:top w:val="none" w:sz="0" w:space="0" w:color="auto"/>
        <w:left w:val="none" w:sz="0" w:space="0" w:color="auto"/>
        <w:bottom w:val="none" w:sz="0" w:space="0" w:color="auto"/>
        <w:right w:val="none" w:sz="0" w:space="0" w:color="auto"/>
      </w:divBdr>
    </w:div>
    <w:div w:id="958798427">
      <w:bodyDiv w:val="1"/>
      <w:marLeft w:val="0"/>
      <w:marRight w:val="0"/>
      <w:marTop w:val="0"/>
      <w:marBottom w:val="0"/>
      <w:divBdr>
        <w:top w:val="none" w:sz="0" w:space="0" w:color="auto"/>
        <w:left w:val="none" w:sz="0" w:space="0" w:color="auto"/>
        <w:bottom w:val="none" w:sz="0" w:space="0" w:color="auto"/>
        <w:right w:val="none" w:sz="0" w:space="0" w:color="auto"/>
      </w:divBdr>
      <w:divsChild>
        <w:div w:id="685594638">
          <w:marLeft w:val="0"/>
          <w:marRight w:val="0"/>
          <w:marTop w:val="0"/>
          <w:marBottom w:val="0"/>
          <w:divBdr>
            <w:top w:val="none" w:sz="0" w:space="0" w:color="auto"/>
            <w:left w:val="none" w:sz="0" w:space="0" w:color="auto"/>
            <w:bottom w:val="none" w:sz="0" w:space="0" w:color="auto"/>
            <w:right w:val="none" w:sz="0" w:space="0" w:color="auto"/>
          </w:divBdr>
          <w:divsChild>
            <w:div w:id="1033309188">
              <w:marLeft w:val="0"/>
              <w:marRight w:val="0"/>
              <w:marTop w:val="0"/>
              <w:marBottom w:val="0"/>
              <w:divBdr>
                <w:top w:val="none" w:sz="0" w:space="0" w:color="auto"/>
                <w:left w:val="none" w:sz="0" w:space="0" w:color="auto"/>
                <w:bottom w:val="none" w:sz="0" w:space="0" w:color="auto"/>
                <w:right w:val="none" w:sz="0" w:space="0" w:color="auto"/>
              </w:divBdr>
            </w:div>
            <w:div w:id="327683117">
              <w:marLeft w:val="0"/>
              <w:marRight w:val="0"/>
              <w:marTop w:val="0"/>
              <w:marBottom w:val="0"/>
              <w:divBdr>
                <w:top w:val="none" w:sz="0" w:space="0" w:color="auto"/>
                <w:left w:val="none" w:sz="0" w:space="0" w:color="auto"/>
                <w:bottom w:val="none" w:sz="0" w:space="0" w:color="auto"/>
                <w:right w:val="none" w:sz="0" w:space="0" w:color="auto"/>
              </w:divBdr>
            </w:div>
            <w:div w:id="901985381">
              <w:marLeft w:val="0"/>
              <w:marRight w:val="0"/>
              <w:marTop w:val="0"/>
              <w:marBottom w:val="0"/>
              <w:divBdr>
                <w:top w:val="none" w:sz="0" w:space="0" w:color="auto"/>
                <w:left w:val="none" w:sz="0" w:space="0" w:color="auto"/>
                <w:bottom w:val="none" w:sz="0" w:space="0" w:color="auto"/>
                <w:right w:val="none" w:sz="0" w:space="0" w:color="auto"/>
              </w:divBdr>
            </w:div>
            <w:div w:id="761026525">
              <w:marLeft w:val="0"/>
              <w:marRight w:val="0"/>
              <w:marTop w:val="0"/>
              <w:marBottom w:val="0"/>
              <w:divBdr>
                <w:top w:val="none" w:sz="0" w:space="0" w:color="auto"/>
                <w:left w:val="none" w:sz="0" w:space="0" w:color="auto"/>
                <w:bottom w:val="none" w:sz="0" w:space="0" w:color="auto"/>
                <w:right w:val="none" w:sz="0" w:space="0" w:color="auto"/>
              </w:divBdr>
            </w:div>
            <w:div w:id="1215697275">
              <w:marLeft w:val="0"/>
              <w:marRight w:val="0"/>
              <w:marTop w:val="0"/>
              <w:marBottom w:val="0"/>
              <w:divBdr>
                <w:top w:val="none" w:sz="0" w:space="0" w:color="auto"/>
                <w:left w:val="none" w:sz="0" w:space="0" w:color="auto"/>
                <w:bottom w:val="none" w:sz="0" w:space="0" w:color="auto"/>
                <w:right w:val="none" w:sz="0" w:space="0" w:color="auto"/>
              </w:divBdr>
            </w:div>
            <w:div w:id="495849527">
              <w:marLeft w:val="0"/>
              <w:marRight w:val="0"/>
              <w:marTop w:val="0"/>
              <w:marBottom w:val="0"/>
              <w:divBdr>
                <w:top w:val="none" w:sz="0" w:space="0" w:color="auto"/>
                <w:left w:val="none" w:sz="0" w:space="0" w:color="auto"/>
                <w:bottom w:val="none" w:sz="0" w:space="0" w:color="auto"/>
                <w:right w:val="none" w:sz="0" w:space="0" w:color="auto"/>
              </w:divBdr>
            </w:div>
            <w:div w:id="436103511">
              <w:marLeft w:val="0"/>
              <w:marRight w:val="0"/>
              <w:marTop w:val="0"/>
              <w:marBottom w:val="0"/>
              <w:divBdr>
                <w:top w:val="none" w:sz="0" w:space="0" w:color="auto"/>
                <w:left w:val="none" w:sz="0" w:space="0" w:color="auto"/>
                <w:bottom w:val="none" w:sz="0" w:space="0" w:color="auto"/>
                <w:right w:val="none" w:sz="0" w:space="0" w:color="auto"/>
              </w:divBdr>
            </w:div>
            <w:div w:id="1541018206">
              <w:marLeft w:val="0"/>
              <w:marRight w:val="0"/>
              <w:marTop w:val="0"/>
              <w:marBottom w:val="0"/>
              <w:divBdr>
                <w:top w:val="none" w:sz="0" w:space="0" w:color="auto"/>
                <w:left w:val="none" w:sz="0" w:space="0" w:color="auto"/>
                <w:bottom w:val="none" w:sz="0" w:space="0" w:color="auto"/>
                <w:right w:val="none" w:sz="0" w:space="0" w:color="auto"/>
              </w:divBdr>
            </w:div>
            <w:div w:id="704721637">
              <w:marLeft w:val="0"/>
              <w:marRight w:val="0"/>
              <w:marTop w:val="0"/>
              <w:marBottom w:val="0"/>
              <w:divBdr>
                <w:top w:val="none" w:sz="0" w:space="0" w:color="auto"/>
                <w:left w:val="none" w:sz="0" w:space="0" w:color="auto"/>
                <w:bottom w:val="none" w:sz="0" w:space="0" w:color="auto"/>
                <w:right w:val="none" w:sz="0" w:space="0" w:color="auto"/>
              </w:divBdr>
            </w:div>
            <w:div w:id="8335696">
              <w:marLeft w:val="0"/>
              <w:marRight w:val="0"/>
              <w:marTop w:val="0"/>
              <w:marBottom w:val="0"/>
              <w:divBdr>
                <w:top w:val="none" w:sz="0" w:space="0" w:color="auto"/>
                <w:left w:val="none" w:sz="0" w:space="0" w:color="auto"/>
                <w:bottom w:val="none" w:sz="0" w:space="0" w:color="auto"/>
                <w:right w:val="none" w:sz="0" w:space="0" w:color="auto"/>
              </w:divBdr>
            </w:div>
            <w:div w:id="1354189467">
              <w:marLeft w:val="0"/>
              <w:marRight w:val="0"/>
              <w:marTop w:val="0"/>
              <w:marBottom w:val="0"/>
              <w:divBdr>
                <w:top w:val="none" w:sz="0" w:space="0" w:color="auto"/>
                <w:left w:val="none" w:sz="0" w:space="0" w:color="auto"/>
                <w:bottom w:val="none" w:sz="0" w:space="0" w:color="auto"/>
                <w:right w:val="none" w:sz="0" w:space="0" w:color="auto"/>
              </w:divBdr>
            </w:div>
            <w:div w:id="1013995605">
              <w:marLeft w:val="0"/>
              <w:marRight w:val="0"/>
              <w:marTop w:val="0"/>
              <w:marBottom w:val="0"/>
              <w:divBdr>
                <w:top w:val="none" w:sz="0" w:space="0" w:color="auto"/>
                <w:left w:val="none" w:sz="0" w:space="0" w:color="auto"/>
                <w:bottom w:val="none" w:sz="0" w:space="0" w:color="auto"/>
                <w:right w:val="none" w:sz="0" w:space="0" w:color="auto"/>
              </w:divBdr>
            </w:div>
            <w:div w:id="1255748526">
              <w:marLeft w:val="0"/>
              <w:marRight w:val="0"/>
              <w:marTop w:val="0"/>
              <w:marBottom w:val="0"/>
              <w:divBdr>
                <w:top w:val="none" w:sz="0" w:space="0" w:color="auto"/>
                <w:left w:val="none" w:sz="0" w:space="0" w:color="auto"/>
                <w:bottom w:val="none" w:sz="0" w:space="0" w:color="auto"/>
                <w:right w:val="none" w:sz="0" w:space="0" w:color="auto"/>
              </w:divBdr>
            </w:div>
            <w:div w:id="582959810">
              <w:marLeft w:val="0"/>
              <w:marRight w:val="0"/>
              <w:marTop w:val="0"/>
              <w:marBottom w:val="0"/>
              <w:divBdr>
                <w:top w:val="none" w:sz="0" w:space="0" w:color="auto"/>
                <w:left w:val="none" w:sz="0" w:space="0" w:color="auto"/>
                <w:bottom w:val="none" w:sz="0" w:space="0" w:color="auto"/>
                <w:right w:val="none" w:sz="0" w:space="0" w:color="auto"/>
              </w:divBdr>
            </w:div>
            <w:div w:id="741414694">
              <w:marLeft w:val="0"/>
              <w:marRight w:val="0"/>
              <w:marTop w:val="0"/>
              <w:marBottom w:val="0"/>
              <w:divBdr>
                <w:top w:val="none" w:sz="0" w:space="0" w:color="auto"/>
                <w:left w:val="none" w:sz="0" w:space="0" w:color="auto"/>
                <w:bottom w:val="none" w:sz="0" w:space="0" w:color="auto"/>
                <w:right w:val="none" w:sz="0" w:space="0" w:color="auto"/>
              </w:divBdr>
            </w:div>
            <w:div w:id="724328270">
              <w:marLeft w:val="0"/>
              <w:marRight w:val="0"/>
              <w:marTop w:val="0"/>
              <w:marBottom w:val="0"/>
              <w:divBdr>
                <w:top w:val="none" w:sz="0" w:space="0" w:color="auto"/>
                <w:left w:val="none" w:sz="0" w:space="0" w:color="auto"/>
                <w:bottom w:val="none" w:sz="0" w:space="0" w:color="auto"/>
                <w:right w:val="none" w:sz="0" w:space="0" w:color="auto"/>
              </w:divBdr>
            </w:div>
            <w:div w:id="1650210899">
              <w:marLeft w:val="0"/>
              <w:marRight w:val="0"/>
              <w:marTop w:val="0"/>
              <w:marBottom w:val="0"/>
              <w:divBdr>
                <w:top w:val="none" w:sz="0" w:space="0" w:color="auto"/>
                <w:left w:val="none" w:sz="0" w:space="0" w:color="auto"/>
                <w:bottom w:val="none" w:sz="0" w:space="0" w:color="auto"/>
                <w:right w:val="none" w:sz="0" w:space="0" w:color="auto"/>
              </w:divBdr>
            </w:div>
            <w:div w:id="1420443693">
              <w:marLeft w:val="0"/>
              <w:marRight w:val="0"/>
              <w:marTop w:val="0"/>
              <w:marBottom w:val="0"/>
              <w:divBdr>
                <w:top w:val="none" w:sz="0" w:space="0" w:color="auto"/>
                <w:left w:val="none" w:sz="0" w:space="0" w:color="auto"/>
                <w:bottom w:val="none" w:sz="0" w:space="0" w:color="auto"/>
                <w:right w:val="none" w:sz="0" w:space="0" w:color="auto"/>
              </w:divBdr>
            </w:div>
            <w:div w:id="6650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7615">
      <w:bodyDiv w:val="1"/>
      <w:marLeft w:val="0"/>
      <w:marRight w:val="0"/>
      <w:marTop w:val="0"/>
      <w:marBottom w:val="0"/>
      <w:divBdr>
        <w:top w:val="none" w:sz="0" w:space="0" w:color="auto"/>
        <w:left w:val="none" w:sz="0" w:space="0" w:color="auto"/>
        <w:bottom w:val="none" w:sz="0" w:space="0" w:color="auto"/>
        <w:right w:val="none" w:sz="0" w:space="0" w:color="auto"/>
      </w:divBdr>
      <w:divsChild>
        <w:div w:id="1656563229">
          <w:marLeft w:val="0"/>
          <w:marRight w:val="0"/>
          <w:marTop w:val="0"/>
          <w:marBottom w:val="0"/>
          <w:divBdr>
            <w:top w:val="none" w:sz="0" w:space="0" w:color="auto"/>
            <w:left w:val="none" w:sz="0" w:space="0" w:color="auto"/>
            <w:bottom w:val="none" w:sz="0" w:space="0" w:color="auto"/>
            <w:right w:val="none" w:sz="0" w:space="0" w:color="auto"/>
          </w:divBdr>
          <w:divsChild>
            <w:div w:id="1318261728">
              <w:marLeft w:val="0"/>
              <w:marRight w:val="0"/>
              <w:marTop w:val="0"/>
              <w:marBottom w:val="0"/>
              <w:divBdr>
                <w:top w:val="none" w:sz="0" w:space="0" w:color="auto"/>
                <w:left w:val="none" w:sz="0" w:space="0" w:color="auto"/>
                <w:bottom w:val="none" w:sz="0" w:space="0" w:color="auto"/>
                <w:right w:val="none" w:sz="0" w:space="0" w:color="auto"/>
              </w:divBdr>
            </w:div>
            <w:div w:id="2063824303">
              <w:marLeft w:val="0"/>
              <w:marRight w:val="0"/>
              <w:marTop w:val="0"/>
              <w:marBottom w:val="0"/>
              <w:divBdr>
                <w:top w:val="none" w:sz="0" w:space="0" w:color="auto"/>
                <w:left w:val="none" w:sz="0" w:space="0" w:color="auto"/>
                <w:bottom w:val="none" w:sz="0" w:space="0" w:color="auto"/>
                <w:right w:val="none" w:sz="0" w:space="0" w:color="auto"/>
              </w:divBdr>
            </w:div>
            <w:div w:id="1703358946">
              <w:marLeft w:val="0"/>
              <w:marRight w:val="0"/>
              <w:marTop w:val="0"/>
              <w:marBottom w:val="0"/>
              <w:divBdr>
                <w:top w:val="none" w:sz="0" w:space="0" w:color="auto"/>
                <w:left w:val="none" w:sz="0" w:space="0" w:color="auto"/>
                <w:bottom w:val="none" w:sz="0" w:space="0" w:color="auto"/>
                <w:right w:val="none" w:sz="0" w:space="0" w:color="auto"/>
              </w:divBdr>
            </w:div>
            <w:div w:id="958873846">
              <w:marLeft w:val="0"/>
              <w:marRight w:val="0"/>
              <w:marTop w:val="0"/>
              <w:marBottom w:val="0"/>
              <w:divBdr>
                <w:top w:val="none" w:sz="0" w:space="0" w:color="auto"/>
                <w:left w:val="none" w:sz="0" w:space="0" w:color="auto"/>
                <w:bottom w:val="none" w:sz="0" w:space="0" w:color="auto"/>
                <w:right w:val="none" w:sz="0" w:space="0" w:color="auto"/>
              </w:divBdr>
            </w:div>
            <w:div w:id="1099066572">
              <w:marLeft w:val="0"/>
              <w:marRight w:val="0"/>
              <w:marTop w:val="0"/>
              <w:marBottom w:val="0"/>
              <w:divBdr>
                <w:top w:val="none" w:sz="0" w:space="0" w:color="auto"/>
                <w:left w:val="none" w:sz="0" w:space="0" w:color="auto"/>
                <w:bottom w:val="none" w:sz="0" w:space="0" w:color="auto"/>
                <w:right w:val="none" w:sz="0" w:space="0" w:color="auto"/>
              </w:divBdr>
            </w:div>
            <w:div w:id="1769934304">
              <w:marLeft w:val="0"/>
              <w:marRight w:val="0"/>
              <w:marTop w:val="0"/>
              <w:marBottom w:val="0"/>
              <w:divBdr>
                <w:top w:val="none" w:sz="0" w:space="0" w:color="auto"/>
                <w:left w:val="none" w:sz="0" w:space="0" w:color="auto"/>
                <w:bottom w:val="none" w:sz="0" w:space="0" w:color="auto"/>
                <w:right w:val="none" w:sz="0" w:space="0" w:color="auto"/>
              </w:divBdr>
            </w:div>
            <w:div w:id="1165901677">
              <w:marLeft w:val="0"/>
              <w:marRight w:val="0"/>
              <w:marTop w:val="0"/>
              <w:marBottom w:val="0"/>
              <w:divBdr>
                <w:top w:val="none" w:sz="0" w:space="0" w:color="auto"/>
                <w:left w:val="none" w:sz="0" w:space="0" w:color="auto"/>
                <w:bottom w:val="none" w:sz="0" w:space="0" w:color="auto"/>
                <w:right w:val="none" w:sz="0" w:space="0" w:color="auto"/>
              </w:divBdr>
            </w:div>
            <w:div w:id="1414863609">
              <w:marLeft w:val="0"/>
              <w:marRight w:val="0"/>
              <w:marTop w:val="0"/>
              <w:marBottom w:val="0"/>
              <w:divBdr>
                <w:top w:val="none" w:sz="0" w:space="0" w:color="auto"/>
                <w:left w:val="none" w:sz="0" w:space="0" w:color="auto"/>
                <w:bottom w:val="none" w:sz="0" w:space="0" w:color="auto"/>
                <w:right w:val="none" w:sz="0" w:space="0" w:color="auto"/>
              </w:divBdr>
            </w:div>
            <w:div w:id="1634631200">
              <w:marLeft w:val="0"/>
              <w:marRight w:val="0"/>
              <w:marTop w:val="0"/>
              <w:marBottom w:val="0"/>
              <w:divBdr>
                <w:top w:val="none" w:sz="0" w:space="0" w:color="auto"/>
                <w:left w:val="none" w:sz="0" w:space="0" w:color="auto"/>
                <w:bottom w:val="none" w:sz="0" w:space="0" w:color="auto"/>
                <w:right w:val="none" w:sz="0" w:space="0" w:color="auto"/>
              </w:divBdr>
            </w:div>
            <w:div w:id="1356885369">
              <w:marLeft w:val="0"/>
              <w:marRight w:val="0"/>
              <w:marTop w:val="0"/>
              <w:marBottom w:val="0"/>
              <w:divBdr>
                <w:top w:val="none" w:sz="0" w:space="0" w:color="auto"/>
                <w:left w:val="none" w:sz="0" w:space="0" w:color="auto"/>
                <w:bottom w:val="none" w:sz="0" w:space="0" w:color="auto"/>
                <w:right w:val="none" w:sz="0" w:space="0" w:color="auto"/>
              </w:divBdr>
            </w:div>
            <w:div w:id="1753503841">
              <w:marLeft w:val="0"/>
              <w:marRight w:val="0"/>
              <w:marTop w:val="0"/>
              <w:marBottom w:val="0"/>
              <w:divBdr>
                <w:top w:val="none" w:sz="0" w:space="0" w:color="auto"/>
                <w:left w:val="none" w:sz="0" w:space="0" w:color="auto"/>
                <w:bottom w:val="none" w:sz="0" w:space="0" w:color="auto"/>
                <w:right w:val="none" w:sz="0" w:space="0" w:color="auto"/>
              </w:divBdr>
            </w:div>
            <w:div w:id="752051203">
              <w:marLeft w:val="0"/>
              <w:marRight w:val="0"/>
              <w:marTop w:val="0"/>
              <w:marBottom w:val="0"/>
              <w:divBdr>
                <w:top w:val="none" w:sz="0" w:space="0" w:color="auto"/>
                <w:left w:val="none" w:sz="0" w:space="0" w:color="auto"/>
                <w:bottom w:val="none" w:sz="0" w:space="0" w:color="auto"/>
                <w:right w:val="none" w:sz="0" w:space="0" w:color="auto"/>
              </w:divBdr>
            </w:div>
            <w:div w:id="1978680580">
              <w:marLeft w:val="0"/>
              <w:marRight w:val="0"/>
              <w:marTop w:val="0"/>
              <w:marBottom w:val="0"/>
              <w:divBdr>
                <w:top w:val="none" w:sz="0" w:space="0" w:color="auto"/>
                <w:left w:val="none" w:sz="0" w:space="0" w:color="auto"/>
                <w:bottom w:val="none" w:sz="0" w:space="0" w:color="auto"/>
                <w:right w:val="none" w:sz="0" w:space="0" w:color="auto"/>
              </w:divBdr>
            </w:div>
            <w:div w:id="1104307924">
              <w:marLeft w:val="0"/>
              <w:marRight w:val="0"/>
              <w:marTop w:val="0"/>
              <w:marBottom w:val="0"/>
              <w:divBdr>
                <w:top w:val="none" w:sz="0" w:space="0" w:color="auto"/>
                <w:left w:val="none" w:sz="0" w:space="0" w:color="auto"/>
                <w:bottom w:val="none" w:sz="0" w:space="0" w:color="auto"/>
                <w:right w:val="none" w:sz="0" w:space="0" w:color="auto"/>
              </w:divBdr>
            </w:div>
            <w:div w:id="2023507889">
              <w:marLeft w:val="0"/>
              <w:marRight w:val="0"/>
              <w:marTop w:val="0"/>
              <w:marBottom w:val="0"/>
              <w:divBdr>
                <w:top w:val="none" w:sz="0" w:space="0" w:color="auto"/>
                <w:left w:val="none" w:sz="0" w:space="0" w:color="auto"/>
                <w:bottom w:val="none" w:sz="0" w:space="0" w:color="auto"/>
                <w:right w:val="none" w:sz="0" w:space="0" w:color="auto"/>
              </w:divBdr>
            </w:div>
            <w:div w:id="1858545145">
              <w:marLeft w:val="0"/>
              <w:marRight w:val="0"/>
              <w:marTop w:val="0"/>
              <w:marBottom w:val="0"/>
              <w:divBdr>
                <w:top w:val="none" w:sz="0" w:space="0" w:color="auto"/>
                <w:left w:val="none" w:sz="0" w:space="0" w:color="auto"/>
                <w:bottom w:val="none" w:sz="0" w:space="0" w:color="auto"/>
                <w:right w:val="none" w:sz="0" w:space="0" w:color="auto"/>
              </w:divBdr>
            </w:div>
            <w:div w:id="1405300198">
              <w:marLeft w:val="0"/>
              <w:marRight w:val="0"/>
              <w:marTop w:val="0"/>
              <w:marBottom w:val="0"/>
              <w:divBdr>
                <w:top w:val="none" w:sz="0" w:space="0" w:color="auto"/>
                <w:left w:val="none" w:sz="0" w:space="0" w:color="auto"/>
                <w:bottom w:val="none" w:sz="0" w:space="0" w:color="auto"/>
                <w:right w:val="none" w:sz="0" w:space="0" w:color="auto"/>
              </w:divBdr>
            </w:div>
            <w:div w:id="2012172919">
              <w:marLeft w:val="0"/>
              <w:marRight w:val="0"/>
              <w:marTop w:val="0"/>
              <w:marBottom w:val="0"/>
              <w:divBdr>
                <w:top w:val="none" w:sz="0" w:space="0" w:color="auto"/>
                <w:left w:val="none" w:sz="0" w:space="0" w:color="auto"/>
                <w:bottom w:val="none" w:sz="0" w:space="0" w:color="auto"/>
                <w:right w:val="none" w:sz="0" w:space="0" w:color="auto"/>
              </w:divBdr>
            </w:div>
            <w:div w:id="759329426">
              <w:marLeft w:val="0"/>
              <w:marRight w:val="0"/>
              <w:marTop w:val="0"/>
              <w:marBottom w:val="0"/>
              <w:divBdr>
                <w:top w:val="none" w:sz="0" w:space="0" w:color="auto"/>
                <w:left w:val="none" w:sz="0" w:space="0" w:color="auto"/>
                <w:bottom w:val="none" w:sz="0" w:space="0" w:color="auto"/>
                <w:right w:val="none" w:sz="0" w:space="0" w:color="auto"/>
              </w:divBdr>
            </w:div>
            <w:div w:id="1361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2925">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12591199">
      <w:bodyDiv w:val="1"/>
      <w:marLeft w:val="0"/>
      <w:marRight w:val="0"/>
      <w:marTop w:val="0"/>
      <w:marBottom w:val="0"/>
      <w:divBdr>
        <w:top w:val="none" w:sz="0" w:space="0" w:color="auto"/>
        <w:left w:val="none" w:sz="0" w:space="0" w:color="auto"/>
        <w:bottom w:val="none" w:sz="0" w:space="0" w:color="auto"/>
        <w:right w:val="none" w:sz="0" w:space="0" w:color="auto"/>
      </w:divBdr>
      <w:divsChild>
        <w:div w:id="1401901134">
          <w:marLeft w:val="0"/>
          <w:marRight w:val="0"/>
          <w:marTop w:val="0"/>
          <w:marBottom w:val="0"/>
          <w:divBdr>
            <w:top w:val="none" w:sz="0" w:space="0" w:color="auto"/>
            <w:left w:val="none" w:sz="0" w:space="0" w:color="auto"/>
            <w:bottom w:val="none" w:sz="0" w:space="0" w:color="auto"/>
            <w:right w:val="none" w:sz="0" w:space="0" w:color="auto"/>
          </w:divBdr>
          <w:divsChild>
            <w:div w:id="1587299642">
              <w:marLeft w:val="0"/>
              <w:marRight w:val="0"/>
              <w:marTop w:val="0"/>
              <w:marBottom w:val="0"/>
              <w:divBdr>
                <w:top w:val="none" w:sz="0" w:space="0" w:color="auto"/>
                <w:left w:val="none" w:sz="0" w:space="0" w:color="auto"/>
                <w:bottom w:val="none" w:sz="0" w:space="0" w:color="auto"/>
                <w:right w:val="none" w:sz="0" w:space="0" w:color="auto"/>
              </w:divBdr>
            </w:div>
            <w:div w:id="1371804778">
              <w:marLeft w:val="0"/>
              <w:marRight w:val="0"/>
              <w:marTop w:val="0"/>
              <w:marBottom w:val="0"/>
              <w:divBdr>
                <w:top w:val="none" w:sz="0" w:space="0" w:color="auto"/>
                <w:left w:val="none" w:sz="0" w:space="0" w:color="auto"/>
                <w:bottom w:val="none" w:sz="0" w:space="0" w:color="auto"/>
                <w:right w:val="none" w:sz="0" w:space="0" w:color="auto"/>
              </w:divBdr>
            </w:div>
            <w:div w:id="970791070">
              <w:marLeft w:val="0"/>
              <w:marRight w:val="0"/>
              <w:marTop w:val="0"/>
              <w:marBottom w:val="0"/>
              <w:divBdr>
                <w:top w:val="none" w:sz="0" w:space="0" w:color="auto"/>
                <w:left w:val="none" w:sz="0" w:space="0" w:color="auto"/>
                <w:bottom w:val="none" w:sz="0" w:space="0" w:color="auto"/>
                <w:right w:val="none" w:sz="0" w:space="0" w:color="auto"/>
              </w:divBdr>
            </w:div>
            <w:div w:id="1782607940">
              <w:marLeft w:val="0"/>
              <w:marRight w:val="0"/>
              <w:marTop w:val="0"/>
              <w:marBottom w:val="0"/>
              <w:divBdr>
                <w:top w:val="none" w:sz="0" w:space="0" w:color="auto"/>
                <w:left w:val="none" w:sz="0" w:space="0" w:color="auto"/>
                <w:bottom w:val="none" w:sz="0" w:space="0" w:color="auto"/>
                <w:right w:val="none" w:sz="0" w:space="0" w:color="auto"/>
              </w:divBdr>
            </w:div>
            <w:div w:id="2073849209">
              <w:marLeft w:val="0"/>
              <w:marRight w:val="0"/>
              <w:marTop w:val="0"/>
              <w:marBottom w:val="0"/>
              <w:divBdr>
                <w:top w:val="none" w:sz="0" w:space="0" w:color="auto"/>
                <w:left w:val="none" w:sz="0" w:space="0" w:color="auto"/>
                <w:bottom w:val="none" w:sz="0" w:space="0" w:color="auto"/>
                <w:right w:val="none" w:sz="0" w:space="0" w:color="auto"/>
              </w:divBdr>
            </w:div>
            <w:div w:id="1746534834">
              <w:marLeft w:val="0"/>
              <w:marRight w:val="0"/>
              <w:marTop w:val="0"/>
              <w:marBottom w:val="0"/>
              <w:divBdr>
                <w:top w:val="none" w:sz="0" w:space="0" w:color="auto"/>
                <w:left w:val="none" w:sz="0" w:space="0" w:color="auto"/>
                <w:bottom w:val="none" w:sz="0" w:space="0" w:color="auto"/>
                <w:right w:val="none" w:sz="0" w:space="0" w:color="auto"/>
              </w:divBdr>
            </w:div>
            <w:div w:id="120078125">
              <w:marLeft w:val="0"/>
              <w:marRight w:val="0"/>
              <w:marTop w:val="0"/>
              <w:marBottom w:val="0"/>
              <w:divBdr>
                <w:top w:val="none" w:sz="0" w:space="0" w:color="auto"/>
                <w:left w:val="none" w:sz="0" w:space="0" w:color="auto"/>
                <w:bottom w:val="none" w:sz="0" w:space="0" w:color="auto"/>
                <w:right w:val="none" w:sz="0" w:space="0" w:color="auto"/>
              </w:divBdr>
            </w:div>
            <w:div w:id="1108505242">
              <w:marLeft w:val="0"/>
              <w:marRight w:val="0"/>
              <w:marTop w:val="0"/>
              <w:marBottom w:val="0"/>
              <w:divBdr>
                <w:top w:val="none" w:sz="0" w:space="0" w:color="auto"/>
                <w:left w:val="none" w:sz="0" w:space="0" w:color="auto"/>
                <w:bottom w:val="none" w:sz="0" w:space="0" w:color="auto"/>
                <w:right w:val="none" w:sz="0" w:space="0" w:color="auto"/>
              </w:divBdr>
            </w:div>
            <w:div w:id="852456975">
              <w:marLeft w:val="0"/>
              <w:marRight w:val="0"/>
              <w:marTop w:val="0"/>
              <w:marBottom w:val="0"/>
              <w:divBdr>
                <w:top w:val="none" w:sz="0" w:space="0" w:color="auto"/>
                <w:left w:val="none" w:sz="0" w:space="0" w:color="auto"/>
                <w:bottom w:val="none" w:sz="0" w:space="0" w:color="auto"/>
                <w:right w:val="none" w:sz="0" w:space="0" w:color="auto"/>
              </w:divBdr>
            </w:div>
            <w:div w:id="957640186">
              <w:marLeft w:val="0"/>
              <w:marRight w:val="0"/>
              <w:marTop w:val="0"/>
              <w:marBottom w:val="0"/>
              <w:divBdr>
                <w:top w:val="none" w:sz="0" w:space="0" w:color="auto"/>
                <w:left w:val="none" w:sz="0" w:space="0" w:color="auto"/>
                <w:bottom w:val="none" w:sz="0" w:space="0" w:color="auto"/>
                <w:right w:val="none" w:sz="0" w:space="0" w:color="auto"/>
              </w:divBdr>
            </w:div>
            <w:div w:id="1144662951">
              <w:marLeft w:val="0"/>
              <w:marRight w:val="0"/>
              <w:marTop w:val="0"/>
              <w:marBottom w:val="0"/>
              <w:divBdr>
                <w:top w:val="none" w:sz="0" w:space="0" w:color="auto"/>
                <w:left w:val="none" w:sz="0" w:space="0" w:color="auto"/>
                <w:bottom w:val="none" w:sz="0" w:space="0" w:color="auto"/>
                <w:right w:val="none" w:sz="0" w:space="0" w:color="auto"/>
              </w:divBdr>
            </w:div>
            <w:div w:id="985624209">
              <w:marLeft w:val="0"/>
              <w:marRight w:val="0"/>
              <w:marTop w:val="0"/>
              <w:marBottom w:val="0"/>
              <w:divBdr>
                <w:top w:val="none" w:sz="0" w:space="0" w:color="auto"/>
                <w:left w:val="none" w:sz="0" w:space="0" w:color="auto"/>
                <w:bottom w:val="none" w:sz="0" w:space="0" w:color="auto"/>
                <w:right w:val="none" w:sz="0" w:space="0" w:color="auto"/>
              </w:divBdr>
            </w:div>
            <w:div w:id="1430813789">
              <w:marLeft w:val="0"/>
              <w:marRight w:val="0"/>
              <w:marTop w:val="0"/>
              <w:marBottom w:val="0"/>
              <w:divBdr>
                <w:top w:val="none" w:sz="0" w:space="0" w:color="auto"/>
                <w:left w:val="none" w:sz="0" w:space="0" w:color="auto"/>
                <w:bottom w:val="none" w:sz="0" w:space="0" w:color="auto"/>
                <w:right w:val="none" w:sz="0" w:space="0" w:color="auto"/>
              </w:divBdr>
            </w:div>
            <w:div w:id="554780877">
              <w:marLeft w:val="0"/>
              <w:marRight w:val="0"/>
              <w:marTop w:val="0"/>
              <w:marBottom w:val="0"/>
              <w:divBdr>
                <w:top w:val="none" w:sz="0" w:space="0" w:color="auto"/>
                <w:left w:val="none" w:sz="0" w:space="0" w:color="auto"/>
                <w:bottom w:val="none" w:sz="0" w:space="0" w:color="auto"/>
                <w:right w:val="none" w:sz="0" w:space="0" w:color="auto"/>
              </w:divBdr>
            </w:div>
            <w:div w:id="60831214">
              <w:marLeft w:val="0"/>
              <w:marRight w:val="0"/>
              <w:marTop w:val="0"/>
              <w:marBottom w:val="0"/>
              <w:divBdr>
                <w:top w:val="none" w:sz="0" w:space="0" w:color="auto"/>
                <w:left w:val="none" w:sz="0" w:space="0" w:color="auto"/>
                <w:bottom w:val="none" w:sz="0" w:space="0" w:color="auto"/>
                <w:right w:val="none" w:sz="0" w:space="0" w:color="auto"/>
              </w:divBdr>
            </w:div>
            <w:div w:id="1989438127">
              <w:marLeft w:val="0"/>
              <w:marRight w:val="0"/>
              <w:marTop w:val="0"/>
              <w:marBottom w:val="0"/>
              <w:divBdr>
                <w:top w:val="none" w:sz="0" w:space="0" w:color="auto"/>
                <w:left w:val="none" w:sz="0" w:space="0" w:color="auto"/>
                <w:bottom w:val="none" w:sz="0" w:space="0" w:color="auto"/>
                <w:right w:val="none" w:sz="0" w:space="0" w:color="auto"/>
              </w:divBdr>
            </w:div>
            <w:div w:id="1948350396">
              <w:marLeft w:val="0"/>
              <w:marRight w:val="0"/>
              <w:marTop w:val="0"/>
              <w:marBottom w:val="0"/>
              <w:divBdr>
                <w:top w:val="none" w:sz="0" w:space="0" w:color="auto"/>
                <w:left w:val="none" w:sz="0" w:space="0" w:color="auto"/>
                <w:bottom w:val="none" w:sz="0" w:space="0" w:color="auto"/>
                <w:right w:val="none" w:sz="0" w:space="0" w:color="auto"/>
              </w:divBdr>
            </w:div>
            <w:div w:id="354428808">
              <w:marLeft w:val="0"/>
              <w:marRight w:val="0"/>
              <w:marTop w:val="0"/>
              <w:marBottom w:val="0"/>
              <w:divBdr>
                <w:top w:val="none" w:sz="0" w:space="0" w:color="auto"/>
                <w:left w:val="none" w:sz="0" w:space="0" w:color="auto"/>
                <w:bottom w:val="none" w:sz="0" w:space="0" w:color="auto"/>
                <w:right w:val="none" w:sz="0" w:space="0" w:color="auto"/>
              </w:divBdr>
            </w:div>
            <w:div w:id="2246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714888010">
      <w:bodyDiv w:val="1"/>
      <w:marLeft w:val="0"/>
      <w:marRight w:val="0"/>
      <w:marTop w:val="0"/>
      <w:marBottom w:val="0"/>
      <w:divBdr>
        <w:top w:val="none" w:sz="0" w:space="0" w:color="auto"/>
        <w:left w:val="none" w:sz="0" w:space="0" w:color="auto"/>
        <w:bottom w:val="none" w:sz="0" w:space="0" w:color="auto"/>
        <w:right w:val="none" w:sz="0" w:space="0" w:color="auto"/>
      </w:divBdr>
    </w:div>
    <w:div w:id="1742827313">
      <w:bodyDiv w:val="1"/>
      <w:marLeft w:val="0"/>
      <w:marRight w:val="0"/>
      <w:marTop w:val="0"/>
      <w:marBottom w:val="0"/>
      <w:divBdr>
        <w:top w:val="none" w:sz="0" w:space="0" w:color="auto"/>
        <w:left w:val="none" w:sz="0" w:space="0" w:color="auto"/>
        <w:bottom w:val="none" w:sz="0" w:space="0" w:color="auto"/>
        <w:right w:val="none" w:sz="0" w:space="0" w:color="auto"/>
      </w:divBdr>
    </w:div>
    <w:div w:id="1864172554">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 w:id="2105372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829</Words>
  <Characters>4726</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INESC-ID/IST/UTL</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Martim Bravo</cp:lastModifiedBy>
  <cp:revision>79</cp:revision>
  <dcterms:created xsi:type="dcterms:W3CDTF">2015-09-18T10:19:00Z</dcterms:created>
  <dcterms:modified xsi:type="dcterms:W3CDTF">2019-10-14T21:40:00Z</dcterms:modified>
</cp:coreProperties>
</file>