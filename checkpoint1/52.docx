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4C036E78" w:rsidR="00BA2C6B" w:rsidRDefault="005179D5" w:rsidP="00C4186B">
      <w:pPr>
        <w:spacing w:after="0"/>
        <w:jc w:val="center"/>
        <w:rPr>
          <w:rFonts w:ascii="Calibri" w:eastAsia="DejaVu Sans Condensed" w:hAnsi="Calibri"/>
          <w:lang w:val="en-GB"/>
        </w:rPr>
      </w:pPr>
      <w:r>
        <w:rPr>
          <w:rFonts w:ascii="Calibri" w:eastAsia="DejaVu Sans Condensed" w:hAnsi="Calibri"/>
          <w:lang w:val="en-GB"/>
        </w:rPr>
        <w:t>G52</w:t>
      </w:r>
    </w:p>
    <w:p w14:paraId="2CE2C00C" w14:textId="1A19BE0A" w:rsidR="00C4186B" w:rsidRPr="003B1399" w:rsidRDefault="00C4186B" w:rsidP="00C4186B">
      <w:pPr>
        <w:jc w:val="center"/>
        <w:rPr>
          <w:lang w:val="en-GB"/>
        </w:rPr>
      </w:pP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147372A8" w14:textId="005D42CE" w:rsidR="005179D5" w:rsidRDefault="00FB5A4E" w:rsidP="00BA2C6B">
      <w:pPr>
        <w:widowControl w:val="0"/>
        <w:suppressAutoHyphens/>
        <w:spacing w:after="120"/>
        <w:jc w:val="both"/>
        <w:rPr>
          <w:rFonts w:ascii="Calibri" w:eastAsia="DejaVu Sans Condensed" w:hAnsi="Calibri"/>
          <w:lang w:val="en-GB"/>
        </w:rPr>
      </w:pPr>
      <w:r w:rsidRPr="00FB5A4E">
        <w:rPr>
          <w:rFonts w:ascii="Calibri" w:eastAsia="DejaVu Sans Condensed" w:hAnsi="Calibri"/>
          <w:lang w:val="en-GB"/>
        </w:rPr>
        <w:t xml:space="preserve">The visualization to be developed is inserted in the music field and focuses on the interpretation of musical trends in the year 2019, through the daily top data provided by Spotify API. The information to be interpreted may be relevant for artists to study "what people </w:t>
      </w:r>
      <w:r w:rsidR="00152C18">
        <w:rPr>
          <w:rFonts w:ascii="Calibri" w:eastAsia="DejaVu Sans Condensed" w:hAnsi="Calibri"/>
          <w:lang w:val="en-GB"/>
        </w:rPr>
        <w:t>like to hear</w:t>
      </w:r>
      <w:bookmarkStart w:id="0" w:name="_GoBack"/>
      <w:bookmarkEnd w:id="0"/>
      <w:r w:rsidRPr="00FB5A4E">
        <w:rPr>
          <w:rFonts w:ascii="Calibri" w:eastAsia="DejaVu Sans Condensed" w:hAnsi="Calibri"/>
          <w:lang w:val="en-GB"/>
        </w:rPr>
        <w:t xml:space="preserve">" (popularity) and for the general public who like to keep </w:t>
      </w:r>
      <w:r w:rsidR="00EB244F">
        <w:rPr>
          <w:rFonts w:ascii="Calibri" w:eastAsia="DejaVu Sans Condensed" w:hAnsi="Calibri"/>
          <w:lang w:val="en-GB"/>
        </w:rPr>
        <w:t xml:space="preserve">up with music trends </w:t>
      </w:r>
      <w:r w:rsidRPr="00FB5A4E">
        <w:rPr>
          <w:rFonts w:ascii="Calibri" w:eastAsia="DejaVu Sans Condensed" w:hAnsi="Calibri"/>
          <w:lang w:val="en-GB"/>
        </w:rPr>
        <w:t>throughout the year 2019.</w:t>
      </w:r>
    </w:p>
    <w:p w14:paraId="6740C98F" w14:textId="77777777" w:rsidR="00FB5A4E" w:rsidRDefault="00FB5A4E" w:rsidP="00BA2C6B">
      <w:pPr>
        <w:widowControl w:val="0"/>
        <w:suppressAutoHyphens/>
        <w:spacing w:after="120"/>
        <w:jc w:val="both"/>
        <w:rPr>
          <w:rFonts w:ascii="Calibri" w:eastAsia="DejaVu Sans Condensed" w:hAnsi="Calibri"/>
          <w:lang w:val="en-GB"/>
        </w:rPr>
      </w:pPr>
    </w:p>
    <w:p w14:paraId="08A5BB80" w14:textId="2F09B0AB"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7F14948C" w14:textId="5A978DB9" w:rsidR="005A762A" w:rsidRDefault="0098258E" w:rsidP="00463965">
      <w:pPr>
        <w:widowControl w:val="0"/>
        <w:suppressAutoHyphens/>
        <w:spacing w:after="120"/>
        <w:jc w:val="both"/>
        <w:rPr>
          <w:rFonts w:ascii="Calibri" w:eastAsia="DejaVu Sans Condensed" w:hAnsi="Calibri"/>
          <w:lang w:val="en-GB"/>
        </w:rPr>
      </w:pPr>
      <w:r w:rsidRPr="0098258E">
        <w:rPr>
          <w:rFonts w:ascii="Calibri" w:eastAsia="DejaVu Sans Condensed" w:hAnsi="Calibri"/>
          <w:lang w:val="en-GB"/>
        </w:rPr>
        <w:t>The</w:t>
      </w:r>
      <w:r>
        <w:rPr>
          <w:rFonts w:ascii="Calibri" w:eastAsia="DejaVu Sans Condensed" w:hAnsi="Calibri"/>
          <w:lang w:val="en-GB"/>
        </w:rPr>
        <w:t xml:space="preserve"> dataset used in this project was gathered by us, using the csv files available at </w:t>
      </w:r>
      <w:hyperlink r:id="rId5" w:history="1">
        <w:r w:rsidR="00463965" w:rsidRPr="00463965">
          <w:rPr>
            <w:rStyle w:val="Hiperligao"/>
            <w:rFonts w:ascii="Calibri" w:eastAsia="DejaVu Sans Condensed" w:hAnsi="Calibri"/>
            <w:lang w:val="en-GB"/>
          </w:rPr>
          <w:t>Spotify Charts</w:t>
        </w:r>
      </w:hyperlink>
      <w:r w:rsidR="00463965">
        <w:rPr>
          <w:rFonts w:ascii="Calibri" w:eastAsia="DejaVu Sans Condensed" w:hAnsi="Calibri"/>
          <w:lang w:val="en-GB"/>
        </w:rPr>
        <w:t xml:space="preserve"> and making requests to the </w:t>
      </w:r>
      <w:hyperlink r:id="rId6" w:history="1">
        <w:r w:rsidR="00463965" w:rsidRPr="00463965">
          <w:rPr>
            <w:rStyle w:val="Hiperligao"/>
            <w:rFonts w:ascii="Calibri" w:eastAsia="DejaVu Sans Condensed" w:hAnsi="Calibri"/>
            <w:lang w:val="en-GB"/>
          </w:rPr>
          <w:t>Spotify API</w:t>
        </w:r>
      </w:hyperlink>
      <w:r w:rsidR="00463965">
        <w:rPr>
          <w:rFonts w:ascii="Calibri" w:eastAsia="DejaVu Sans Condensed" w:hAnsi="Calibri"/>
          <w:lang w:val="en-GB"/>
        </w:rPr>
        <w:t xml:space="preserve"> to obtain more information about the tracks. To retrieve the information, we use</w:t>
      </w:r>
      <w:r w:rsidR="00B34381">
        <w:rPr>
          <w:rFonts w:ascii="Calibri" w:eastAsia="DejaVu Sans Condensed" w:hAnsi="Calibri"/>
          <w:lang w:val="en-GB"/>
        </w:rPr>
        <w:t>d</w:t>
      </w:r>
      <w:r w:rsidR="00463965">
        <w:rPr>
          <w:rFonts w:ascii="Calibri" w:eastAsia="DejaVu Sans Condensed" w:hAnsi="Calibri"/>
          <w:lang w:val="en-GB"/>
        </w:rPr>
        <w:t xml:space="preserve"> a small </w:t>
      </w:r>
      <w:r w:rsidR="00B34381">
        <w:rPr>
          <w:rFonts w:ascii="Calibri" w:eastAsia="DejaVu Sans Condensed" w:hAnsi="Calibri"/>
          <w:i/>
          <w:lang w:val="en-GB"/>
        </w:rPr>
        <w:t>J</w:t>
      </w:r>
      <w:r w:rsidR="00463965" w:rsidRPr="00463965">
        <w:rPr>
          <w:rFonts w:ascii="Calibri" w:eastAsia="DejaVu Sans Condensed" w:hAnsi="Calibri"/>
          <w:i/>
          <w:lang w:val="en-GB"/>
        </w:rPr>
        <w:t>ava</w:t>
      </w:r>
      <w:r w:rsidR="00B34381">
        <w:rPr>
          <w:rFonts w:ascii="Calibri" w:eastAsia="DejaVu Sans Condensed" w:hAnsi="Calibri"/>
          <w:i/>
          <w:lang w:val="en-GB"/>
        </w:rPr>
        <w:t>S</w:t>
      </w:r>
      <w:r w:rsidR="00463965" w:rsidRPr="00463965">
        <w:rPr>
          <w:rFonts w:ascii="Calibri" w:eastAsia="DejaVu Sans Condensed" w:hAnsi="Calibri"/>
          <w:i/>
          <w:lang w:val="en-GB"/>
        </w:rPr>
        <w:t>cript</w:t>
      </w:r>
      <w:r w:rsidR="00463965">
        <w:rPr>
          <w:rFonts w:ascii="Calibri" w:eastAsia="DejaVu Sans Condensed" w:hAnsi="Calibri"/>
          <w:lang w:val="en-GB"/>
        </w:rPr>
        <w:t xml:space="preserve"> program, written by us, that allows us to select the dates from which we want the charts. Our dataset is not available online.</w:t>
      </w:r>
    </w:p>
    <w:p w14:paraId="045CEE57" w14:textId="77777777" w:rsidR="00463965" w:rsidRPr="00463965" w:rsidRDefault="00463965" w:rsidP="00463965">
      <w:pPr>
        <w:widowControl w:val="0"/>
        <w:suppressAutoHyphens/>
        <w:spacing w:after="120"/>
        <w:jc w:val="both"/>
        <w:rPr>
          <w:rFonts w:ascii="Calibri" w:eastAsia="DejaVu Sans Condensed" w:hAnsi="Calibri"/>
          <w:lang w:val="en-GB"/>
        </w:rPr>
      </w:pPr>
    </w:p>
    <w:p w14:paraId="08E4FEC3" w14:textId="61019430" w:rsidR="00F059CE" w:rsidRPr="006E1FB5" w:rsidRDefault="00E42467" w:rsidP="006E1FB5">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59345C12" w14:textId="149EEEE6" w:rsidR="002B0728" w:rsidRPr="002B0728" w:rsidRDefault="002B0728" w:rsidP="00C16E02">
      <w:pPr>
        <w:pStyle w:val="PargrafodaLista"/>
        <w:keepNext/>
        <w:widowControl w:val="0"/>
        <w:numPr>
          <w:ilvl w:val="0"/>
          <w:numId w:val="6"/>
        </w:numPr>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Cs/>
          <w:lang w:val="en-GB"/>
        </w:rPr>
        <w:t>How does</w:t>
      </w:r>
      <w:r w:rsidR="006E1FB5">
        <w:rPr>
          <w:rFonts w:ascii="Calibri" w:eastAsia="DejaVu Sans Condensed" w:hAnsi="Calibri" w:cs="DejaVu Sans Condensed"/>
          <w:bCs/>
          <w:lang w:val="en-GB"/>
        </w:rPr>
        <w:t xml:space="preserve"> the features (energy, loudness, tempo, etc) of the track affect </w:t>
      </w:r>
      <w:r>
        <w:rPr>
          <w:rFonts w:ascii="Calibri" w:eastAsia="DejaVu Sans Condensed" w:hAnsi="Calibri" w:cs="DejaVu Sans Condensed"/>
          <w:bCs/>
          <w:lang w:val="en-GB"/>
        </w:rPr>
        <w:t>its popularity?</w:t>
      </w:r>
    </w:p>
    <w:p w14:paraId="6689379D" w14:textId="1FC4AD80" w:rsidR="002B0728" w:rsidRPr="002B0728" w:rsidRDefault="002B0728" w:rsidP="00C16E02">
      <w:pPr>
        <w:pStyle w:val="PargrafodaLista"/>
        <w:keepNext/>
        <w:widowControl w:val="0"/>
        <w:numPr>
          <w:ilvl w:val="0"/>
          <w:numId w:val="6"/>
        </w:numPr>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Cs/>
          <w:lang w:val="en-GB"/>
        </w:rPr>
        <w:t xml:space="preserve">Are </w:t>
      </w:r>
      <w:r w:rsidR="006E1FB5">
        <w:rPr>
          <w:rFonts w:ascii="Calibri" w:eastAsia="DejaVu Sans Condensed" w:hAnsi="Calibri" w:cs="DejaVu Sans Condensed"/>
          <w:bCs/>
          <w:lang w:val="en-GB"/>
        </w:rPr>
        <w:t xml:space="preserve">music </w:t>
      </w:r>
      <w:r>
        <w:rPr>
          <w:rFonts w:ascii="Calibri" w:eastAsia="DejaVu Sans Condensed" w:hAnsi="Calibri" w:cs="DejaVu Sans Condensed"/>
          <w:bCs/>
          <w:lang w:val="en-GB"/>
        </w:rPr>
        <w:t>trend</w:t>
      </w:r>
      <w:r w:rsidR="006E1FB5">
        <w:rPr>
          <w:rFonts w:ascii="Calibri" w:eastAsia="DejaVu Sans Condensed" w:hAnsi="Calibri" w:cs="DejaVu Sans Condensed"/>
          <w:bCs/>
          <w:lang w:val="en-GB"/>
        </w:rPr>
        <w:t>s</w:t>
      </w:r>
      <w:r>
        <w:rPr>
          <w:rFonts w:ascii="Calibri" w:eastAsia="DejaVu Sans Condensed" w:hAnsi="Calibri" w:cs="DejaVu Sans Condensed"/>
          <w:bCs/>
          <w:lang w:val="en-GB"/>
        </w:rPr>
        <w:t xml:space="preserve"> affected by the song duration?</w:t>
      </w:r>
    </w:p>
    <w:p w14:paraId="483975E5" w14:textId="317E27F1" w:rsidR="002B0728" w:rsidRPr="002B0728" w:rsidRDefault="004462FC" w:rsidP="00C16E02">
      <w:pPr>
        <w:pStyle w:val="PargrafodaLista"/>
        <w:keepNext/>
        <w:widowControl w:val="0"/>
        <w:numPr>
          <w:ilvl w:val="0"/>
          <w:numId w:val="6"/>
        </w:numPr>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Cs/>
          <w:lang w:val="en-GB"/>
        </w:rPr>
        <w:t>Do</w:t>
      </w:r>
      <w:r w:rsidR="002B0728">
        <w:rPr>
          <w:rFonts w:ascii="Calibri" w:eastAsia="DejaVu Sans Condensed" w:hAnsi="Calibri" w:cs="DejaVu Sans Condensed"/>
          <w:bCs/>
          <w:lang w:val="en-GB"/>
        </w:rPr>
        <w:t xml:space="preserve"> </w:t>
      </w:r>
      <w:r w:rsidR="00BF4804">
        <w:rPr>
          <w:rFonts w:ascii="Calibri" w:eastAsia="DejaVu Sans Condensed" w:hAnsi="Calibri" w:cs="DejaVu Sans Condensed"/>
          <w:bCs/>
          <w:lang w:val="en-GB"/>
        </w:rPr>
        <w:t>artists care about explicitness? Does that affect streaming numbers?</w:t>
      </w:r>
    </w:p>
    <w:p w14:paraId="3F73A1AF" w14:textId="6AF8DDA7" w:rsidR="00F059CE" w:rsidRPr="00BF4804" w:rsidRDefault="002B0728" w:rsidP="00BF4804">
      <w:pPr>
        <w:pStyle w:val="PargrafodaLista"/>
        <w:keepNext/>
        <w:widowControl w:val="0"/>
        <w:numPr>
          <w:ilvl w:val="0"/>
          <w:numId w:val="6"/>
        </w:numPr>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Cs/>
          <w:lang w:val="en-GB"/>
        </w:rPr>
        <w:t>Which artists have had a good 2019?</w:t>
      </w:r>
      <w:r w:rsidR="00BF4804">
        <w:rPr>
          <w:rFonts w:ascii="Calibri" w:eastAsia="DejaVu Sans Condensed" w:hAnsi="Calibri" w:cs="DejaVu Sans Condensed"/>
          <w:bCs/>
          <w:lang w:val="en-GB"/>
        </w:rPr>
        <w:t xml:space="preserve"> Which tracks were most played during a period?</w:t>
      </w:r>
    </w:p>
    <w:p w14:paraId="7302A7D4" w14:textId="78C5DC08" w:rsidR="00F059CE" w:rsidRPr="00BF4804" w:rsidRDefault="00844007" w:rsidP="00F059CE">
      <w:pPr>
        <w:pStyle w:val="PargrafodaLista"/>
        <w:keepNext/>
        <w:widowControl w:val="0"/>
        <w:numPr>
          <w:ilvl w:val="0"/>
          <w:numId w:val="6"/>
        </w:numPr>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Cs/>
          <w:lang w:val="en-GB"/>
        </w:rPr>
        <w:t>What’s the evolution of the track’s streaming numbers during a period?</w:t>
      </w:r>
    </w:p>
    <w:p w14:paraId="599713CB" w14:textId="54D672FF" w:rsidR="00BF4804" w:rsidRPr="006E1FB5" w:rsidRDefault="00BF4804" w:rsidP="00F059CE">
      <w:pPr>
        <w:pStyle w:val="PargrafodaLista"/>
        <w:keepNext/>
        <w:widowControl w:val="0"/>
        <w:numPr>
          <w:ilvl w:val="0"/>
          <w:numId w:val="6"/>
        </w:numPr>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Cs/>
          <w:lang w:val="en-GB"/>
        </w:rPr>
        <w:t>Which tracks lasted longer on the top?</w:t>
      </w:r>
      <w:r w:rsidR="0024560A">
        <w:rPr>
          <w:rFonts w:ascii="Calibri" w:eastAsia="DejaVu Sans Condensed" w:hAnsi="Calibri" w:cs="DejaVu Sans Condensed"/>
          <w:bCs/>
          <w:lang w:val="en-GB"/>
        </w:rPr>
        <w:t xml:space="preserve"> Why?</w:t>
      </w:r>
    </w:p>
    <w:p w14:paraId="146DC7F2" w14:textId="001557A8" w:rsidR="006E1FB5" w:rsidRPr="00BF4804" w:rsidRDefault="00BF4804" w:rsidP="00BF4804">
      <w:pPr>
        <w:pStyle w:val="PargrafodaLista"/>
        <w:keepNext/>
        <w:widowControl w:val="0"/>
        <w:numPr>
          <w:ilvl w:val="0"/>
          <w:numId w:val="6"/>
        </w:numPr>
        <w:suppressAutoHyphens/>
        <w:spacing w:before="240" w:after="120"/>
        <w:outlineLvl w:val="3"/>
        <w:rPr>
          <w:rFonts w:ascii="Calibri" w:eastAsia="DejaVu Sans Condensed" w:hAnsi="Calibri" w:cs="DejaVu Sans Condensed"/>
          <w:bCs/>
          <w:lang w:val="en-GB"/>
        </w:rPr>
      </w:pPr>
      <w:r w:rsidRPr="00BF4804">
        <w:rPr>
          <w:rFonts w:ascii="Calibri" w:eastAsia="DejaVu Sans Condensed" w:hAnsi="Calibri" w:cs="DejaVu Sans Condensed"/>
          <w:bCs/>
          <w:lang w:val="en-GB"/>
        </w:rPr>
        <w:t>Is there any correlation between the happiness / danc</w:t>
      </w:r>
      <w:r w:rsidR="00912F47">
        <w:rPr>
          <w:rFonts w:ascii="Calibri" w:eastAsia="DejaVu Sans Condensed" w:hAnsi="Calibri" w:cs="DejaVu Sans Condensed"/>
          <w:bCs/>
          <w:lang w:val="en-GB"/>
        </w:rPr>
        <w:t>ea</w:t>
      </w:r>
      <w:r w:rsidRPr="00BF4804">
        <w:rPr>
          <w:rFonts w:ascii="Calibri" w:eastAsia="DejaVu Sans Condensed" w:hAnsi="Calibri" w:cs="DejaVu Sans Condensed"/>
          <w:bCs/>
          <w:lang w:val="en-GB"/>
        </w:rPr>
        <w:t xml:space="preserve">bility of </w:t>
      </w:r>
      <w:r>
        <w:rPr>
          <w:rFonts w:ascii="Calibri" w:eastAsia="DejaVu Sans Condensed" w:hAnsi="Calibri" w:cs="DejaVu Sans Condensed"/>
          <w:bCs/>
          <w:lang w:val="en-GB"/>
        </w:rPr>
        <w:t xml:space="preserve">the </w:t>
      </w:r>
      <w:r w:rsidR="00912F47">
        <w:rPr>
          <w:rFonts w:ascii="Calibri" w:eastAsia="DejaVu Sans Condensed" w:hAnsi="Calibri" w:cs="DejaVu Sans Condensed"/>
          <w:bCs/>
          <w:lang w:val="en-GB"/>
        </w:rPr>
        <w:t xml:space="preserve">most listened </w:t>
      </w:r>
      <w:r>
        <w:rPr>
          <w:rFonts w:ascii="Calibri" w:eastAsia="DejaVu Sans Condensed" w:hAnsi="Calibri" w:cs="DejaVu Sans Condensed"/>
          <w:bCs/>
          <w:lang w:val="en-GB"/>
        </w:rPr>
        <w:t>track</w:t>
      </w:r>
      <w:r w:rsidR="00912F47">
        <w:rPr>
          <w:rFonts w:ascii="Calibri" w:eastAsia="DejaVu Sans Condensed" w:hAnsi="Calibri" w:cs="DejaVu Sans Condensed"/>
          <w:bCs/>
          <w:lang w:val="en-GB"/>
        </w:rPr>
        <w:t>s</w:t>
      </w:r>
      <w:r w:rsidRPr="00BF4804">
        <w:rPr>
          <w:rFonts w:ascii="Calibri" w:eastAsia="DejaVu Sans Condensed" w:hAnsi="Calibri" w:cs="DejaVu Sans Condensed"/>
          <w:bCs/>
          <w:lang w:val="en-GB"/>
        </w:rPr>
        <w:t xml:space="preserve"> with the time of year</w:t>
      </w:r>
      <w:r>
        <w:rPr>
          <w:rFonts w:ascii="Calibri" w:eastAsia="DejaVu Sans Condensed" w:hAnsi="Calibri" w:cs="DejaVu Sans Condensed"/>
          <w:bCs/>
          <w:lang w:val="en-GB"/>
        </w:rPr>
        <w:t>?</w:t>
      </w:r>
      <w:r w:rsidR="00912F47">
        <w:rPr>
          <w:rFonts w:ascii="Calibri" w:eastAsia="DejaVu Sans Condensed" w:hAnsi="Calibri" w:cs="DejaVu Sans Condensed"/>
          <w:bCs/>
          <w:lang w:val="en-GB"/>
        </w:rPr>
        <w:t xml:space="preserve"> </w:t>
      </w:r>
    </w:p>
    <w:p w14:paraId="34B97A7E" w14:textId="77777777" w:rsidR="00BF4804" w:rsidRPr="006E1FB5" w:rsidRDefault="00BF4804" w:rsidP="00BF4804">
      <w:pPr>
        <w:keepNext/>
        <w:widowControl w:val="0"/>
        <w:suppressAutoHyphens/>
        <w:spacing w:before="240" w:after="120"/>
        <w:ind w:left="720"/>
        <w:outlineLvl w:val="3"/>
        <w:rPr>
          <w:rFonts w:ascii="Calibri" w:eastAsia="DejaVu Sans Condensed" w:hAnsi="Calibri" w:cs="DejaVu Sans Condensed"/>
          <w:b/>
          <w:bCs/>
          <w:lang w:val="en-GB"/>
        </w:rPr>
      </w:pPr>
    </w:p>
    <w:p w14:paraId="14804E74" w14:textId="726AB3CE" w:rsidR="00C4186B" w:rsidRPr="00EA3524" w:rsidRDefault="00E42467"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04B3168B" w14:textId="7F07BC76" w:rsidR="00463965" w:rsidRPr="00E964D6" w:rsidRDefault="00463965" w:rsidP="006B7B09">
      <w:pPr>
        <w:spacing w:after="0"/>
        <w:rPr>
          <w:rFonts w:ascii="Courier New" w:hAnsi="Courier New" w:cs="Courier New"/>
          <w:sz w:val="22"/>
        </w:rPr>
      </w:pPr>
      <w:r w:rsidRPr="00E964D6">
        <w:rPr>
          <w:rFonts w:ascii="Courier New" w:hAnsi="Courier New" w:cs="Courier New"/>
          <w:sz w:val="22"/>
        </w:rPr>
        <w:t>(from “</w:t>
      </w:r>
      <w:proofErr w:type="spellStart"/>
      <w:r w:rsidRPr="00E964D6">
        <w:rPr>
          <w:rFonts w:ascii="Courier New" w:hAnsi="Courier New" w:cs="Courier New"/>
          <w:sz w:val="22"/>
        </w:rPr>
        <w:t>spotify-</w:t>
      </w:r>
      <w:proofErr w:type="gramStart"/>
      <w:r w:rsidRPr="00E964D6">
        <w:rPr>
          <w:rFonts w:ascii="Courier New" w:hAnsi="Courier New" w:cs="Courier New"/>
          <w:sz w:val="22"/>
        </w:rPr>
        <w:t>charts.json</w:t>
      </w:r>
      <w:proofErr w:type="spellEnd"/>
      <w:proofErr w:type="gramEnd"/>
      <w:r w:rsidRPr="00E964D6">
        <w:rPr>
          <w:rFonts w:ascii="Courier New" w:hAnsi="Courier New" w:cs="Courier New"/>
          <w:sz w:val="22"/>
        </w:rPr>
        <w:t>”)</w:t>
      </w:r>
    </w:p>
    <w:p w14:paraId="5B8519E3"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w:t>
      </w:r>
    </w:p>
    <w:p w14:paraId="1C3EFB53"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
    <w:p w14:paraId="373C5B2C"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Position</w:t>
      </w:r>
      <w:proofErr w:type="spellEnd"/>
      <w:r w:rsidRPr="00474341">
        <w:rPr>
          <w:rFonts w:ascii="Courier New" w:hAnsi="Courier New" w:cs="Courier New"/>
          <w:sz w:val="22"/>
          <w:lang w:val="pt-PT"/>
        </w:rPr>
        <w:t>": "1",</w:t>
      </w:r>
    </w:p>
    <w:p w14:paraId="21826D6B"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Track</w:t>
      </w:r>
      <w:proofErr w:type="spellEnd"/>
      <w:r w:rsidRPr="00474341">
        <w:rPr>
          <w:rFonts w:ascii="Courier New" w:hAnsi="Courier New" w:cs="Courier New"/>
          <w:sz w:val="22"/>
          <w:lang w:val="pt-PT"/>
        </w:rPr>
        <w:t> </w:t>
      </w:r>
      <w:proofErr w:type="spellStart"/>
      <w:r w:rsidRPr="00474341">
        <w:rPr>
          <w:rFonts w:ascii="Courier New" w:hAnsi="Courier New" w:cs="Courier New"/>
          <w:sz w:val="22"/>
          <w:lang w:val="pt-PT"/>
        </w:rPr>
        <w:t>Name</w:t>
      </w:r>
      <w:proofErr w:type="spellEnd"/>
      <w:r w:rsidRPr="00474341">
        <w:rPr>
          <w:rFonts w:ascii="Courier New" w:hAnsi="Courier New" w:cs="Courier New"/>
          <w:sz w:val="22"/>
          <w:lang w:val="pt-PT"/>
        </w:rPr>
        <w:t>": "</w:t>
      </w:r>
      <w:proofErr w:type="spellStart"/>
      <w:r w:rsidRPr="00474341">
        <w:rPr>
          <w:rFonts w:ascii="Courier New" w:hAnsi="Courier New" w:cs="Courier New"/>
          <w:sz w:val="22"/>
          <w:lang w:val="pt-PT"/>
        </w:rPr>
        <w:t>Señorita</w:t>
      </w:r>
      <w:proofErr w:type="spellEnd"/>
      <w:r w:rsidRPr="00474341">
        <w:rPr>
          <w:rFonts w:ascii="Courier New" w:hAnsi="Courier New" w:cs="Courier New"/>
          <w:sz w:val="22"/>
          <w:lang w:val="pt-PT"/>
        </w:rPr>
        <w:t>",</w:t>
      </w:r>
    </w:p>
    <w:p w14:paraId="23AC71D2"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Artist</w:t>
      </w:r>
      <w:proofErr w:type="spellEnd"/>
      <w:r w:rsidRPr="00474341">
        <w:rPr>
          <w:rFonts w:ascii="Courier New" w:hAnsi="Courier New" w:cs="Courier New"/>
          <w:sz w:val="22"/>
          <w:lang w:val="pt-PT"/>
        </w:rPr>
        <w:t>": "</w:t>
      </w:r>
      <w:proofErr w:type="spellStart"/>
      <w:r w:rsidRPr="00474341">
        <w:rPr>
          <w:rFonts w:ascii="Courier New" w:hAnsi="Courier New" w:cs="Courier New"/>
          <w:sz w:val="22"/>
          <w:lang w:val="pt-PT"/>
        </w:rPr>
        <w:t>Shawn</w:t>
      </w:r>
      <w:proofErr w:type="spellEnd"/>
      <w:r w:rsidRPr="00474341">
        <w:rPr>
          <w:rFonts w:ascii="Courier New" w:hAnsi="Courier New" w:cs="Courier New"/>
          <w:sz w:val="22"/>
          <w:lang w:val="pt-PT"/>
        </w:rPr>
        <w:t> Mendes",</w:t>
      </w:r>
    </w:p>
    <w:p w14:paraId="299757DD"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Streams</w:t>
      </w:r>
      <w:proofErr w:type="spellEnd"/>
      <w:r w:rsidRPr="00474341">
        <w:rPr>
          <w:rFonts w:ascii="Courier New" w:hAnsi="Courier New" w:cs="Courier New"/>
          <w:sz w:val="22"/>
          <w:lang w:val="pt-PT"/>
        </w:rPr>
        <w:t>": "5325913",</w:t>
      </w:r>
    </w:p>
    <w:p w14:paraId="2E127335"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"URL": "https://open.spotify.com/track/6v3KW9xbzN5yKLt9YKDYA2",</w:t>
      </w:r>
    </w:p>
    <w:p w14:paraId="14DA7B65"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"Date": "2019-09-25",</w:t>
      </w:r>
    </w:p>
    <w:p w14:paraId="1CBC7B94"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"Id": "6v3KW9xbzN5yKLt9YKDYA2",</w:t>
      </w:r>
    </w:p>
    <w:p w14:paraId="05DDA4DA"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Duration</w:t>
      </w:r>
      <w:proofErr w:type="spellEnd"/>
      <w:r w:rsidRPr="00474341">
        <w:rPr>
          <w:rFonts w:ascii="Courier New" w:hAnsi="Courier New" w:cs="Courier New"/>
          <w:sz w:val="22"/>
          <w:lang w:val="pt-PT"/>
        </w:rPr>
        <w:t> </w:t>
      </w:r>
      <w:proofErr w:type="spellStart"/>
      <w:r w:rsidRPr="00474341">
        <w:rPr>
          <w:rFonts w:ascii="Courier New" w:hAnsi="Courier New" w:cs="Courier New"/>
          <w:sz w:val="22"/>
          <w:lang w:val="pt-PT"/>
        </w:rPr>
        <w:t>ms</w:t>
      </w:r>
      <w:proofErr w:type="spellEnd"/>
      <w:r w:rsidRPr="00474341">
        <w:rPr>
          <w:rFonts w:ascii="Courier New" w:hAnsi="Courier New" w:cs="Courier New"/>
          <w:sz w:val="22"/>
          <w:lang w:val="pt-PT"/>
        </w:rPr>
        <w:t>": 190800,</w:t>
      </w:r>
    </w:p>
    <w:p w14:paraId="2309E8A2"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Key</w:t>
      </w:r>
      <w:proofErr w:type="spellEnd"/>
      <w:r w:rsidRPr="00474341">
        <w:rPr>
          <w:rFonts w:ascii="Courier New" w:hAnsi="Courier New" w:cs="Courier New"/>
          <w:sz w:val="22"/>
          <w:lang w:val="pt-PT"/>
        </w:rPr>
        <w:t>": 9,</w:t>
      </w:r>
    </w:p>
    <w:p w14:paraId="4E2E537C"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Mode</w:t>
      </w:r>
      <w:proofErr w:type="spellEnd"/>
      <w:r w:rsidRPr="00474341">
        <w:rPr>
          <w:rFonts w:ascii="Courier New" w:hAnsi="Courier New" w:cs="Courier New"/>
          <w:sz w:val="22"/>
          <w:lang w:val="pt-PT"/>
        </w:rPr>
        <w:t>": 0,</w:t>
      </w:r>
    </w:p>
    <w:p w14:paraId="6245A492"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"Time </w:t>
      </w:r>
      <w:proofErr w:type="spellStart"/>
      <w:r w:rsidRPr="00474341">
        <w:rPr>
          <w:rFonts w:ascii="Courier New" w:hAnsi="Courier New" w:cs="Courier New"/>
          <w:sz w:val="22"/>
          <w:lang w:val="pt-PT"/>
        </w:rPr>
        <w:t>Signature</w:t>
      </w:r>
      <w:proofErr w:type="spellEnd"/>
      <w:r w:rsidRPr="00474341">
        <w:rPr>
          <w:rFonts w:ascii="Courier New" w:hAnsi="Courier New" w:cs="Courier New"/>
          <w:sz w:val="22"/>
          <w:lang w:val="pt-PT"/>
        </w:rPr>
        <w:t>": 4,</w:t>
      </w:r>
    </w:p>
    <w:p w14:paraId="24C75DCA"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Acousticness</w:t>
      </w:r>
      <w:proofErr w:type="spellEnd"/>
      <w:r w:rsidRPr="00474341">
        <w:rPr>
          <w:rFonts w:ascii="Courier New" w:hAnsi="Courier New" w:cs="Courier New"/>
          <w:sz w:val="22"/>
          <w:lang w:val="pt-PT"/>
        </w:rPr>
        <w:t>": 0.0392,</w:t>
      </w:r>
    </w:p>
    <w:p w14:paraId="0F65E5AD"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Danceability</w:t>
      </w:r>
      <w:proofErr w:type="spellEnd"/>
      <w:r w:rsidRPr="00474341">
        <w:rPr>
          <w:rFonts w:ascii="Courier New" w:hAnsi="Courier New" w:cs="Courier New"/>
          <w:sz w:val="22"/>
          <w:lang w:val="pt-PT"/>
        </w:rPr>
        <w:t>": 0.759,</w:t>
      </w:r>
    </w:p>
    <w:p w14:paraId="5328E8C6"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lastRenderedPageBreak/>
        <w:t>        "</w:t>
      </w:r>
      <w:proofErr w:type="spellStart"/>
      <w:r w:rsidRPr="00474341">
        <w:rPr>
          <w:rFonts w:ascii="Courier New" w:hAnsi="Courier New" w:cs="Courier New"/>
          <w:sz w:val="22"/>
          <w:lang w:val="pt-PT"/>
        </w:rPr>
        <w:t>Energy</w:t>
      </w:r>
      <w:proofErr w:type="spellEnd"/>
      <w:r w:rsidRPr="00474341">
        <w:rPr>
          <w:rFonts w:ascii="Courier New" w:hAnsi="Courier New" w:cs="Courier New"/>
          <w:sz w:val="22"/>
          <w:lang w:val="pt-PT"/>
        </w:rPr>
        <w:t>": 0.548,</w:t>
      </w:r>
    </w:p>
    <w:p w14:paraId="6376E658"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Instrumentalness</w:t>
      </w:r>
      <w:proofErr w:type="spellEnd"/>
      <w:r w:rsidRPr="00474341">
        <w:rPr>
          <w:rFonts w:ascii="Courier New" w:hAnsi="Courier New" w:cs="Courier New"/>
          <w:sz w:val="22"/>
          <w:lang w:val="pt-PT"/>
        </w:rPr>
        <w:t>": 0,</w:t>
      </w:r>
    </w:p>
    <w:p w14:paraId="636FA5D1"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Liveness</w:t>
      </w:r>
      <w:proofErr w:type="spellEnd"/>
      <w:r w:rsidRPr="00474341">
        <w:rPr>
          <w:rFonts w:ascii="Courier New" w:hAnsi="Courier New" w:cs="Courier New"/>
          <w:sz w:val="22"/>
          <w:lang w:val="pt-PT"/>
        </w:rPr>
        <w:t>": 0.0828,</w:t>
      </w:r>
    </w:p>
    <w:p w14:paraId="4D3939B0"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Loudness</w:t>
      </w:r>
      <w:proofErr w:type="spellEnd"/>
      <w:r w:rsidRPr="00474341">
        <w:rPr>
          <w:rFonts w:ascii="Courier New" w:hAnsi="Courier New" w:cs="Courier New"/>
          <w:sz w:val="22"/>
          <w:lang w:val="pt-PT"/>
        </w:rPr>
        <w:t>": -6.049,</w:t>
      </w:r>
    </w:p>
    <w:p w14:paraId="2766EAF5"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Speechiness</w:t>
      </w:r>
      <w:proofErr w:type="spellEnd"/>
      <w:r w:rsidRPr="00474341">
        <w:rPr>
          <w:rFonts w:ascii="Courier New" w:hAnsi="Courier New" w:cs="Courier New"/>
          <w:sz w:val="22"/>
          <w:lang w:val="pt-PT"/>
        </w:rPr>
        <w:t>": 0.029,</w:t>
      </w:r>
    </w:p>
    <w:p w14:paraId="32508090"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"Valence": 0.749,</w:t>
      </w:r>
    </w:p>
    <w:p w14:paraId="5560D9B2"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"Tempo": 116.967,</w:t>
      </w:r>
    </w:p>
    <w:p w14:paraId="7F8C6324"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"Album Art URL": "https://i.scdn.co/image/93de84650354b3a8436a893332b436cf3bb000d0",</w:t>
      </w:r>
    </w:p>
    <w:p w14:paraId="47C46858"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Explicit</w:t>
      </w:r>
      <w:proofErr w:type="spellEnd"/>
      <w:r w:rsidRPr="00474341">
        <w:rPr>
          <w:rFonts w:ascii="Courier New" w:hAnsi="Courier New" w:cs="Courier New"/>
          <w:sz w:val="22"/>
          <w:lang w:val="pt-PT"/>
        </w:rPr>
        <w:t>": false,</w:t>
      </w:r>
    </w:p>
    <w:p w14:paraId="54E3D301"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Popularity</w:t>
      </w:r>
      <w:proofErr w:type="spellEnd"/>
      <w:r w:rsidRPr="00474341">
        <w:rPr>
          <w:rFonts w:ascii="Courier New" w:hAnsi="Courier New" w:cs="Courier New"/>
          <w:sz w:val="22"/>
          <w:lang w:val="pt-PT"/>
        </w:rPr>
        <w:t>": 90,</w:t>
      </w:r>
    </w:p>
    <w:p w14:paraId="4322C1CD"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"Preview URL": "https://p.scdn.co/mp3-preview/2bb534db0407addc3b919265f9635a223fcf1a90?cid=7329cb28d47249b789d9c6c9cba8f7ec"</w:t>
      </w:r>
    </w:p>
    <w:p w14:paraId="2771B9A7"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
    <w:p w14:paraId="50EC0FE3"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
    <w:p w14:paraId="0B2A579A"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Position</w:t>
      </w:r>
      <w:proofErr w:type="spellEnd"/>
      <w:r w:rsidRPr="00474341">
        <w:rPr>
          <w:rFonts w:ascii="Courier New" w:hAnsi="Courier New" w:cs="Courier New"/>
          <w:sz w:val="22"/>
          <w:lang w:val="pt-PT"/>
        </w:rPr>
        <w:t>": "2",</w:t>
      </w:r>
    </w:p>
    <w:p w14:paraId="726F6424"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Track</w:t>
      </w:r>
      <w:proofErr w:type="spellEnd"/>
      <w:r w:rsidRPr="00474341">
        <w:rPr>
          <w:rFonts w:ascii="Courier New" w:hAnsi="Courier New" w:cs="Courier New"/>
          <w:sz w:val="22"/>
          <w:lang w:val="pt-PT"/>
        </w:rPr>
        <w:t> </w:t>
      </w:r>
      <w:proofErr w:type="spellStart"/>
      <w:r w:rsidRPr="00474341">
        <w:rPr>
          <w:rFonts w:ascii="Courier New" w:hAnsi="Courier New" w:cs="Courier New"/>
          <w:sz w:val="22"/>
          <w:lang w:val="pt-PT"/>
        </w:rPr>
        <w:t>Name</w:t>
      </w:r>
      <w:proofErr w:type="spellEnd"/>
      <w:r w:rsidRPr="00474341">
        <w:rPr>
          <w:rFonts w:ascii="Courier New" w:hAnsi="Courier New" w:cs="Courier New"/>
          <w:sz w:val="22"/>
          <w:lang w:val="pt-PT"/>
        </w:rPr>
        <w:t>": "</w:t>
      </w:r>
      <w:proofErr w:type="spellStart"/>
      <w:r w:rsidRPr="00474341">
        <w:rPr>
          <w:rFonts w:ascii="Courier New" w:hAnsi="Courier New" w:cs="Courier New"/>
          <w:sz w:val="22"/>
          <w:lang w:val="pt-PT"/>
        </w:rPr>
        <w:t>Circles</w:t>
      </w:r>
      <w:proofErr w:type="spellEnd"/>
      <w:r w:rsidRPr="00474341">
        <w:rPr>
          <w:rFonts w:ascii="Courier New" w:hAnsi="Courier New" w:cs="Courier New"/>
          <w:sz w:val="22"/>
          <w:lang w:val="pt-PT"/>
        </w:rPr>
        <w:t>",</w:t>
      </w:r>
    </w:p>
    <w:p w14:paraId="3661B7EF"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Artist</w:t>
      </w:r>
      <w:proofErr w:type="spellEnd"/>
      <w:r w:rsidRPr="00474341">
        <w:rPr>
          <w:rFonts w:ascii="Courier New" w:hAnsi="Courier New" w:cs="Courier New"/>
          <w:sz w:val="22"/>
          <w:lang w:val="pt-PT"/>
        </w:rPr>
        <w:t>": "</w:t>
      </w:r>
      <w:proofErr w:type="spellStart"/>
      <w:r w:rsidRPr="00474341">
        <w:rPr>
          <w:rFonts w:ascii="Courier New" w:hAnsi="Courier New" w:cs="Courier New"/>
          <w:sz w:val="22"/>
          <w:lang w:val="pt-PT"/>
        </w:rPr>
        <w:t>Post</w:t>
      </w:r>
      <w:proofErr w:type="spellEnd"/>
      <w:r w:rsidRPr="00474341">
        <w:rPr>
          <w:rFonts w:ascii="Courier New" w:hAnsi="Courier New" w:cs="Courier New"/>
          <w:sz w:val="22"/>
          <w:lang w:val="pt-PT"/>
        </w:rPr>
        <w:t> </w:t>
      </w:r>
      <w:proofErr w:type="spellStart"/>
      <w:r w:rsidRPr="00474341">
        <w:rPr>
          <w:rFonts w:ascii="Courier New" w:hAnsi="Courier New" w:cs="Courier New"/>
          <w:sz w:val="22"/>
          <w:lang w:val="pt-PT"/>
        </w:rPr>
        <w:t>Malone</w:t>
      </w:r>
      <w:proofErr w:type="spellEnd"/>
      <w:r w:rsidRPr="00474341">
        <w:rPr>
          <w:rFonts w:ascii="Courier New" w:hAnsi="Courier New" w:cs="Courier New"/>
          <w:sz w:val="22"/>
          <w:lang w:val="pt-PT"/>
        </w:rPr>
        <w:t>",</w:t>
      </w:r>
    </w:p>
    <w:p w14:paraId="5DDA133B"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Streams</w:t>
      </w:r>
      <w:proofErr w:type="spellEnd"/>
      <w:r w:rsidRPr="00474341">
        <w:rPr>
          <w:rFonts w:ascii="Courier New" w:hAnsi="Courier New" w:cs="Courier New"/>
          <w:sz w:val="22"/>
          <w:lang w:val="pt-PT"/>
        </w:rPr>
        <w:t>": "4347811",</w:t>
      </w:r>
    </w:p>
    <w:p w14:paraId="12209C3F"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"URL": "https://open.spotify.com/track/21jGcNKet2qwijlDFuPiPb",</w:t>
      </w:r>
    </w:p>
    <w:p w14:paraId="0816E040"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"Date": "2019-09-25",</w:t>
      </w:r>
    </w:p>
    <w:p w14:paraId="70A5B60A"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"Id": "21jGcNKet2qwijlDFuPiPb",</w:t>
      </w:r>
    </w:p>
    <w:p w14:paraId="20457FB7"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Duration</w:t>
      </w:r>
      <w:proofErr w:type="spellEnd"/>
      <w:r w:rsidRPr="00474341">
        <w:rPr>
          <w:rFonts w:ascii="Courier New" w:hAnsi="Courier New" w:cs="Courier New"/>
          <w:sz w:val="22"/>
          <w:lang w:val="pt-PT"/>
        </w:rPr>
        <w:t> </w:t>
      </w:r>
      <w:proofErr w:type="spellStart"/>
      <w:r w:rsidRPr="00474341">
        <w:rPr>
          <w:rFonts w:ascii="Courier New" w:hAnsi="Courier New" w:cs="Courier New"/>
          <w:sz w:val="22"/>
          <w:lang w:val="pt-PT"/>
        </w:rPr>
        <w:t>ms</w:t>
      </w:r>
      <w:proofErr w:type="spellEnd"/>
      <w:r w:rsidRPr="00474341">
        <w:rPr>
          <w:rFonts w:ascii="Courier New" w:hAnsi="Courier New" w:cs="Courier New"/>
          <w:sz w:val="22"/>
          <w:lang w:val="pt-PT"/>
        </w:rPr>
        <w:t>": 215280,</w:t>
      </w:r>
    </w:p>
    <w:p w14:paraId="2541607B"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Key</w:t>
      </w:r>
      <w:proofErr w:type="spellEnd"/>
      <w:r w:rsidRPr="00474341">
        <w:rPr>
          <w:rFonts w:ascii="Courier New" w:hAnsi="Courier New" w:cs="Courier New"/>
          <w:sz w:val="22"/>
          <w:lang w:val="pt-PT"/>
        </w:rPr>
        <w:t>": 0,</w:t>
      </w:r>
    </w:p>
    <w:p w14:paraId="581F0FB8"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Mode</w:t>
      </w:r>
      <w:proofErr w:type="spellEnd"/>
      <w:r w:rsidRPr="00474341">
        <w:rPr>
          <w:rFonts w:ascii="Courier New" w:hAnsi="Courier New" w:cs="Courier New"/>
          <w:sz w:val="22"/>
          <w:lang w:val="pt-PT"/>
        </w:rPr>
        <w:t>": 1,</w:t>
      </w:r>
    </w:p>
    <w:p w14:paraId="3AAAF929"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"Time </w:t>
      </w:r>
      <w:proofErr w:type="spellStart"/>
      <w:r w:rsidRPr="00474341">
        <w:rPr>
          <w:rFonts w:ascii="Courier New" w:hAnsi="Courier New" w:cs="Courier New"/>
          <w:sz w:val="22"/>
          <w:lang w:val="pt-PT"/>
        </w:rPr>
        <w:t>Signature</w:t>
      </w:r>
      <w:proofErr w:type="spellEnd"/>
      <w:r w:rsidRPr="00474341">
        <w:rPr>
          <w:rFonts w:ascii="Courier New" w:hAnsi="Courier New" w:cs="Courier New"/>
          <w:sz w:val="22"/>
          <w:lang w:val="pt-PT"/>
        </w:rPr>
        <w:t>": 4,</w:t>
      </w:r>
    </w:p>
    <w:p w14:paraId="4C256246"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Acousticness</w:t>
      </w:r>
      <w:proofErr w:type="spellEnd"/>
      <w:r w:rsidRPr="00474341">
        <w:rPr>
          <w:rFonts w:ascii="Courier New" w:hAnsi="Courier New" w:cs="Courier New"/>
          <w:sz w:val="22"/>
          <w:lang w:val="pt-PT"/>
        </w:rPr>
        <w:t>": 0.192,</w:t>
      </w:r>
    </w:p>
    <w:p w14:paraId="5138031A"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Danceability</w:t>
      </w:r>
      <w:proofErr w:type="spellEnd"/>
      <w:r w:rsidRPr="00474341">
        <w:rPr>
          <w:rFonts w:ascii="Courier New" w:hAnsi="Courier New" w:cs="Courier New"/>
          <w:sz w:val="22"/>
          <w:lang w:val="pt-PT"/>
        </w:rPr>
        <w:t>": 0.695,</w:t>
      </w:r>
    </w:p>
    <w:p w14:paraId="6CDBD6F5"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Energy</w:t>
      </w:r>
      <w:proofErr w:type="spellEnd"/>
      <w:r w:rsidRPr="00474341">
        <w:rPr>
          <w:rFonts w:ascii="Courier New" w:hAnsi="Courier New" w:cs="Courier New"/>
          <w:sz w:val="22"/>
          <w:lang w:val="pt-PT"/>
        </w:rPr>
        <w:t>": 0.762,</w:t>
      </w:r>
    </w:p>
    <w:p w14:paraId="48D25F07"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Instrumentalness</w:t>
      </w:r>
      <w:proofErr w:type="spellEnd"/>
      <w:r w:rsidRPr="00474341">
        <w:rPr>
          <w:rFonts w:ascii="Courier New" w:hAnsi="Courier New" w:cs="Courier New"/>
          <w:sz w:val="22"/>
          <w:lang w:val="pt-PT"/>
        </w:rPr>
        <w:t>": 0.00244,</w:t>
      </w:r>
    </w:p>
    <w:p w14:paraId="49946A48"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Liveness</w:t>
      </w:r>
      <w:proofErr w:type="spellEnd"/>
      <w:r w:rsidRPr="00474341">
        <w:rPr>
          <w:rFonts w:ascii="Courier New" w:hAnsi="Courier New" w:cs="Courier New"/>
          <w:sz w:val="22"/>
          <w:lang w:val="pt-PT"/>
        </w:rPr>
        <w:t>": 0.0863,</w:t>
      </w:r>
    </w:p>
    <w:p w14:paraId="5DBE24B8"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Loudness</w:t>
      </w:r>
      <w:proofErr w:type="spellEnd"/>
      <w:r w:rsidRPr="00474341">
        <w:rPr>
          <w:rFonts w:ascii="Courier New" w:hAnsi="Courier New" w:cs="Courier New"/>
          <w:sz w:val="22"/>
          <w:lang w:val="pt-PT"/>
        </w:rPr>
        <w:t>": -3.497,</w:t>
      </w:r>
    </w:p>
    <w:p w14:paraId="62939B81"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Speechiness</w:t>
      </w:r>
      <w:proofErr w:type="spellEnd"/>
      <w:r w:rsidRPr="00474341">
        <w:rPr>
          <w:rFonts w:ascii="Courier New" w:hAnsi="Courier New" w:cs="Courier New"/>
          <w:sz w:val="22"/>
          <w:lang w:val="pt-PT"/>
        </w:rPr>
        <w:t>": 0.0395,</w:t>
      </w:r>
    </w:p>
    <w:p w14:paraId="53C19CF2"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"Valence": 0.553,</w:t>
      </w:r>
    </w:p>
    <w:p w14:paraId="45AEDE22"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"Tempo": 120.042,</w:t>
      </w:r>
    </w:p>
    <w:p w14:paraId="608C9F9B"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"Album Art URL": "https://i.scdn.co/image/94105e271865c28853bfb7b44b38353a2fea45d6",</w:t>
      </w:r>
    </w:p>
    <w:p w14:paraId="0DD3F4AC"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Explicit</w:t>
      </w:r>
      <w:proofErr w:type="spellEnd"/>
      <w:r w:rsidRPr="00474341">
        <w:rPr>
          <w:rFonts w:ascii="Courier New" w:hAnsi="Courier New" w:cs="Courier New"/>
          <w:sz w:val="22"/>
          <w:lang w:val="pt-PT"/>
        </w:rPr>
        <w:t>": false,</w:t>
      </w:r>
    </w:p>
    <w:p w14:paraId="175E2B86"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roofErr w:type="spellStart"/>
      <w:r w:rsidRPr="00474341">
        <w:rPr>
          <w:rFonts w:ascii="Courier New" w:hAnsi="Courier New" w:cs="Courier New"/>
          <w:sz w:val="22"/>
          <w:lang w:val="pt-PT"/>
        </w:rPr>
        <w:t>Popularity</w:t>
      </w:r>
      <w:proofErr w:type="spellEnd"/>
      <w:r w:rsidRPr="00474341">
        <w:rPr>
          <w:rFonts w:ascii="Courier New" w:hAnsi="Courier New" w:cs="Courier New"/>
          <w:sz w:val="22"/>
          <w:lang w:val="pt-PT"/>
        </w:rPr>
        <w:t>": 92,</w:t>
      </w:r>
    </w:p>
    <w:p w14:paraId="12B880A2"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"Preview URL": "https://p.scdn.co/mp3-preview/9cb3c8b7ccb399c2c5346ac424cc59be9fef3c98?cid=7329cb28d47249b789d9c6c9cba8f7ec"</w:t>
      </w:r>
    </w:p>
    <w:p w14:paraId="4B2B8F3B" w14:textId="305985E5" w:rsid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    },</w:t>
      </w:r>
    </w:p>
    <w:p w14:paraId="75726061" w14:textId="44E06D73" w:rsidR="00474341" w:rsidRPr="00474341" w:rsidRDefault="00474341" w:rsidP="00474341">
      <w:pPr>
        <w:spacing w:after="0"/>
        <w:rPr>
          <w:rFonts w:ascii="Courier New" w:hAnsi="Courier New" w:cs="Courier New"/>
          <w:sz w:val="22"/>
          <w:lang w:val="pt-PT"/>
        </w:rPr>
      </w:pPr>
      <w:r>
        <w:rPr>
          <w:rFonts w:ascii="Courier New" w:hAnsi="Courier New" w:cs="Courier New"/>
          <w:sz w:val="22"/>
          <w:lang w:val="pt-PT"/>
        </w:rPr>
        <w:t xml:space="preserve">    …</w:t>
      </w:r>
    </w:p>
    <w:p w14:paraId="6122B61B" w14:textId="77777777" w:rsidR="00474341" w:rsidRPr="00474341" w:rsidRDefault="00474341" w:rsidP="00474341">
      <w:pPr>
        <w:spacing w:after="0"/>
        <w:rPr>
          <w:rFonts w:ascii="Courier New" w:hAnsi="Courier New" w:cs="Courier New"/>
          <w:sz w:val="22"/>
          <w:lang w:val="pt-PT"/>
        </w:rPr>
      </w:pPr>
      <w:r w:rsidRPr="00474341">
        <w:rPr>
          <w:rFonts w:ascii="Courier New" w:hAnsi="Courier New" w:cs="Courier New"/>
          <w:sz w:val="22"/>
          <w:lang w:val="pt-PT"/>
        </w:rPr>
        <w:t>]</w:t>
      </w:r>
    </w:p>
    <w:p w14:paraId="008AFB6F" w14:textId="5C4EF11F" w:rsidR="00E964D6" w:rsidRPr="00E964D6" w:rsidRDefault="00E964D6" w:rsidP="00474341">
      <w:pPr>
        <w:spacing w:after="0"/>
        <w:rPr>
          <w:rFonts w:ascii="Courier New" w:hAnsi="Courier New" w:cs="Courier New"/>
          <w:sz w:val="22"/>
        </w:rPr>
      </w:pPr>
    </w:p>
    <w:sectPr w:rsidR="00E964D6" w:rsidRPr="00E964D6"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750F9"/>
    <w:rsid w:val="00075B63"/>
    <w:rsid w:val="000E3D4F"/>
    <w:rsid w:val="0010724C"/>
    <w:rsid w:val="001368C0"/>
    <w:rsid w:val="00142BEA"/>
    <w:rsid w:val="00152C18"/>
    <w:rsid w:val="00156B15"/>
    <w:rsid w:val="001D5339"/>
    <w:rsid w:val="0024560A"/>
    <w:rsid w:val="002A06E5"/>
    <w:rsid w:val="002B0728"/>
    <w:rsid w:val="002D1B40"/>
    <w:rsid w:val="00302A69"/>
    <w:rsid w:val="00333286"/>
    <w:rsid w:val="003B1399"/>
    <w:rsid w:val="003C7865"/>
    <w:rsid w:val="00404875"/>
    <w:rsid w:val="004462FC"/>
    <w:rsid w:val="00463965"/>
    <w:rsid w:val="00474341"/>
    <w:rsid w:val="005179D5"/>
    <w:rsid w:val="00542B88"/>
    <w:rsid w:val="005A762A"/>
    <w:rsid w:val="005E73C0"/>
    <w:rsid w:val="005F55CE"/>
    <w:rsid w:val="006410B2"/>
    <w:rsid w:val="006703DB"/>
    <w:rsid w:val="006B7B09"/>
    <w:rsid w:val="006E1FB5"/>
    <w:rsid w:val="00746CDD"/>
    <w:rsid w:val="00777C73"/>
    <w:rsid w:val="00783546"/>
    <w:rsid w:val="007A4D65"/>
    <w:rsid w:val="00837F1C"/>
    <w:rsid w:val="00844007"/>
    <w:rsid w:val="00912F47"/>
    <w:rsid w:val="00914DA3"/>
    <w:rsid w:val="0098258E"/>
    <w:rsid w:val="00AC633D"/>
    <w:rsid w:val="00B34381"/>
    <w:rsid w:val="00B4746F"/>
    <w:rsid w:val="00B71509"/>
    <w:rsid w:val="00B766B9"/>
    <w:rsid w:val="00BA2C6B"/>
    <w:rsid w:val="00BF4804"/>
    <w:rsid w:val="00C13537"/>
    <w:rsid w:val="00C16E02"/>
    <w:rsid w:val="00C4186B"/>
    <w:rsid w:val="00C70F42"/>
    <w:rsid w:val="00CE1D0F"/>
    <w:rsid w:val="00D30D76"/>
    <w:rsid w:val="00DF4628"/>
    <w:rsid w:val="00E21775"/>
    <w:rsid w:val="00E42467"/>
    <w:rsid w:val="00E964D6"/>
    <w:rsid w:val="00EA3524"/>
    <w:rsid w:val="00EB244F"/>
    <w:rsid w:val="00EC4718"/>
    <w:rsid w:val="00F053A3"/>
    <w:rsid w:val="00F059CE"/>
    <w:rsid w:val="00F32780"/>
    <w:rsid w:val="00FA56CA"/>
    <w:rsid w:val="00FB5A4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styleId="MenoNoResolvida">
    <w:name w:val="Unresolved Mention"/>
    <w:basedOn w:val="Tipodeletrapredefinidodopargrafo"/>
    <w:uiPriority w:val="99"/>
    <w:semiHidden/>
    <w:unhideWhenUsed/>
    <w:rsid w:val="00463965"/>
    <w:rPr>
      <w:color w:val="605E5C"/>
      <w:shd w:val="clear" w:color="auto" w:fill="E1DFDD"/>
    </w:rPr>
  </w:style>
  <w:style w:type="character" w:styleId="Hiperligaovisitada">
    <w:name w:val="FollowedHyperlink"/>
    <w:basedOn w:val="Tipodeletrapredefinidodopargrafo"/>
    <w:semiHidden/>
    <w:unhideWhenUsed/>
    <w:rsid w:val="004639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37711366">
      <w:bodyDiv w:val="1"/>
      <w:marLeft w:val="0"/>
      <w:marRight w:val="0"/>
      <w:marTop w:val="0"/>
      <w:marBottom w:val="0"/>
      <w:divBdr>
        <w:top w:val="none" w:sz="0" w:space="0" w:color="auto"/>
        <w:left w:val="none" w:sz="0" w:space="0" w:color="auto"/>
        <w:bottom w:val="none" w:sz="0" w:space="0" w:color="auto"/>
        <w:right w:val="none" w:sz="0" w:space="0" w:color="auto"/>
      </w:divBdr>
      <w:divsChild>
        <w:div w:id="1010254132">
          <w:marLeft w:val="0"/>
          <w:marRight w:val="0"/>
          <w:marTop w:val="0"/>
          <w:marBottom w:val="0"/>
          <w:divBdr>
            <w:top w:val="none" w:sz="0" w:space="0" w:color="auto"/>
            <w:left w:val="none" w:sz="0" w:space="0" w:color="auto"/>
            <w:bottom w:val="none" w:sz="0" w:space="0" w:color="auto"/>
            <w:right w:val="none" w:sz="0" w:space="0" w:color="auto"/>
          </w:divBdr>
          <w:divsChild>
            <w:div w:id="155386099">
              <w:marLeft w:val="0"/>
              <w:marRight w:val="0"/>
              <w:marTop w:val="0"/>
              <w:marBottom w:val="0"/>
              <w:divBdr>
                <w:top w:val="none" w:sz="0" w:space="0" w:color="auto"/>
                <w:left w:val="none" w:sz="0" w:space="0" w:color="auto"/>
                <w:bottom w:val="none" w:sz="0" w:space="0" w:color="auto"/>
                <w:right w:val="none" w:sz="0" w:space="0" w:color="auto"/>
              </w:divBdr>
            </w:div>
            <w:div w:id="40712412">
              <w:marLeft w:val="0"/>
              <w:marRight w:val="0"/>
              <w:marTop w:val="0"/>
              <w:marBottom w:val="0"/>
              <w:divBdr>
                <w:top w:val="none" w:sz="0" w:space="0" w:color="auto"/>
                <w:left w:val="none" w:sz="0" w:space="0" w:color="auto"/>
                <w:bottom w:val="none" w:sz="0" w:space="0" w:color="auto"/>
                <w:right w:val="none" w:sz="0" w:space="0" w:color="auto"/>
              </w:divBdr>
            </w:div>
            <w:div w:id="1963918113">
              <w:marLeft w:val="0"/>
              <w:marRight w:val="0"/>
              <w:marTop w:val="0"/>
              <w:marBottom w:val="0"/>
              <w:divBdr>
                <w:top w:val="none" w:sz="0" w:space="0" w:color="auto"/>
                <w:left w:val="none" w:sz="0" w:space="0" w:color="auto"/>
                <w:bottom w:val="none" w:sz="0" w:space="0" w:color="auto"/>
                <w:right w:val="none" w:sz="0" w:space="0" w:color="auto"/>
              </w:divBdr>
            </w:div>
            <w:div w:id="62681178">
              <w:marLeft w:val="0"/>
              <w:marRight w:val="0"/>
              <w:marTop w:val="0"/>
              <w:marBottom w:val="0"/>
              <w:divBdr>
                <w:top w:val="none" w:sz="0" w:space="0" w:color="auto"/>
                <w:left w:val="none" w:sz="0" w:space="0" w:color="auto"/>
                <w:bottom w:val="none" w:sz="0" w:space="0" w:color="auto"/>
                <w:right w:val="none" w:sz="0" w:space="0" w:color="auto"/>
              </w:divBdr>
            </w:div>
            <w:div w:id="1386489759">
              <w:marLeft w:val="0"/>
              <w:marRight w:val="0"/>
              <w:marTop w:val="0"/>
              <w:marBottom w:val="0"/>
              <w:divBdr>
                <w:top w:val="none" w:sz="0" w:space="0" w:color="auto"/>
                <w:left w:val="none" w:sz="0" w:space="0" w:color="auto"/>
                <w:bottom w:val="none" w:sz="0" w:space="0" w:color="auto"/>
                <w:right w:val="none" w:sz="0" w:space="0" w:color="auto"/>
              </w:divBdr>
            </w:div>
            <w:div w:id="570623409">
              <w:marLeft w:val="0"/>
              <w:marRight w:val="0"/>
              <w:marTop w:val="0"/>
              <w:marBottom w:val="0"/>
              <w:divBdr>
                <w:top w:val="none" w:sz="0" w:space="0" w:color="auto"/>
                <w:left w:val="none" w:sz="0" w:space="0" w:color="auto"/>
                <w:bottom w:val="none" w:sz="0" w:space="0" w:color="auto"/>
                <w:right w:val="none" w:sz="0" w:space="0" w:color="auto"/>
              </w:divBdr>
            </w:div>
            <w:div w:id="1464234954">
              <w:marLeft w:val="0"/>
              <w:marRight w:val="0"/>
              <w:marTop w:val="0"/>
              <w:marBottom w:val="0"/>
              <w:divBdr>
                <w:top w:val="none" w:sz="0" w:space="0" w:color="auto"/>
                <w:left w:val="none" w:sz="0" w:space="0" w:color="auto"/>
                <w:bottom w:val="none" w:sz="0" w:space="0" w:color="auto"/>
                <w:right w:val="none" w:sz="0" w:space="0" w:color="auto"/>
              </w:divBdr>
            </w:div>
            <w:div w:id="625619512">
              <w:marLeft w:val="0"/>
              <w:marRight w:val="0"/>
              <w:marTop w:val="0"/>
              <w:marBottom w:val="0"/>
              <w:divBdr>
                <w:top w:val="none" w:sz="0" w:space="0" w:color="auto"/>
                <w:left w:val="none" w:sz="0" w:space="0" w:color="auto"/>
                <w:bottom w:val="none" w:sz="0" w:space="0" w:color="auto"/>
                <w:right w:val="none" w:sz="0" w:space="0" w:color="auto"/>
              </w:divBdr>
            </w:div>
            <w:div w:id="611860068">
              <w:marLeft w:val="0"/>
              <w:marRight w:val="0"/>
              <w:marTop w:val="0"/>
              <w:marBottom w:val="0"/>
              <w:divBdr>
                <w:top w:val="none" w:sz="0" w:space="0" w:color="auto"/>
                <w:left w:val="none" w:sz="0" w:space="0" w:color="auto"/>
                <w:bottom w:val="none" w:sz="0" w:space="0" w:color="auto"/>
                <w:right w:val="none" w:sz="0" w:space="0" w:color="auto"/>
              </w:divBdr>
            </w:div>
            <w:div w:id="704981951">
              <w:marLeft w:val="0"/>
              <w:marRight w:val="0"/>
              <w:marTop w:val="0"/>
              <w:marBottom w:val="0"/>
              <w:divBdr>
                <w:top w:val="none" w:sz="0" w:space="0" w:color="auto"/>
                <w:left w:val="none" w:sz="0" w:space="0" w:color="auto"/>
                <w:bottom w:val="none" w:sz="0" w:space="0" w:color="auto"/>
                <w:right w:val="none" w:sz="0" w:space="0" w:color="auto"/>
              </w:divBdr>
            </w:div>
            <w:div w:id="1177157876">
              <w:marLeft w:val="0"/>
              <w:marRight w:val="0"/>
              <w:marTop w:val="0"/>
              <w:marBottom w:val="0"/>
              <w:divBdr>
                <w:top w:val="none" w:sz="0" w:space="0" w:color="auto"/>
                <w:left w:val="none" w:sz="0" w:space="0" w:color="auto"/>
                <w:bottom w:val="none" w:sz="0" w:space="0" w:color="auto"/>
                <w:right w:val="none" w:sz="0" w:space="0" w:color="auto"/>
              </w:divBdr>
            </w:div>
            <w:div w:id="276252536">
              <w:marLeft w:val="0"/>
              <w:marRight w:val="0"/>
              <w:marTop w:val="0"/>
              <w:marBottom w:val="0"/>
              <w:divBdr>
                <w:top w:val="none" w:sz="0" w:space="0" w:color="auto"/>
                <w:left w:val="none" w:sz="0" w:space="0" w:color="auto"/>
                <w:bottom w:val="none" w:sz="0" w:space="0" w:color="auto"/>
                <w:right w:val="none" w:sz="0" w:space="0" w:color="auto"/>
              </w:divBdr>
            </w:div>
            <w:div w:id="1542790592">
              <w:marLeft w:val="0"/>
              <w:marRight w:val="0"/>
              <w:marTop w:val="0"/>
              <w:marBottom w:val="0"/>
              <w:divBdr>
                <w:top w:val="none" w:sz="0" w:space="0" w:color="auto"/>
                <w:left w:val="none" w:sz="0" w:space="0" w:color="auto"/>
                <w:bottom w:val="none" w:sz="0" w:space="0" w:color="auto"/>
                <w:right w:val="none" w:sz="0" w:space="0" w:color="auto"/>
              </w:divBdr>
            </w:div>
            <w:div w:id="1368720621">
              <w:marLeft w:val="0"/>
              <w:marRight w:val="0"/>
              <w:marTop w:val="0"/>
              <w:marBottom w:val="0"/>
              <w:divBdr>
                <w:top w:val="none" w:sz="0" w:space="0" w:color="auto"/>
                <w:left w:val="none" w:sz="0" w:space="0" w:color="auto"/>
                <w:bottom w:val="none" w:sz="0" w:space="0" w:color="auto"/>
                <w:right w:val="none" w:sz="0" w:space="0" w:color="auto"/>
              </w:divBdr>
            </w:div>
            <w:div w:id="289478538">
              <w:marLeft w:val="0"/>
              <w:marRight w:val="0"/>
              <w:marTop w:val="0"/>
              <w:marBottom w:val="0"/>
              <w:divBdr>
                <w:top w:val="none" w:sz="0" w:space="0" w:color="auto"/>
                <w:left w:val="none" w:sz="0" w:space="0" w:color="auto"/>
                <w:bottom w:val="none" w:sz="0" w:space="0" w:color="auto"/>
                <w:right w:val="none" w:sz="0" w:space="0" w:color="auto"/>
              </w:divBdr>
            </w:div>
            <w:div w:id="392387509">
              <w:marLeft w:val="0"/>
              <w:marRight w:val="0"/>
              <w:marTop w:val="0"/>
              <w:marBottom w:val="0"/>
              <w:divBdr>
                <w:top w:val="none" w:sz="0" w:space="0" w:color="auto"/>
                <w:left w:val="none" w:sz="0" w:space="0" w:color="auto"/>
                <w:bottom w:val="none" w:sz="0" w:space="0" w:color="auto"/>
                <w:right w:val="none" w:sz="0" w:space="0" w:color="auto"/>
              </w:divBdr>
            </w:div>
            <w:div w:id="1088650959">
              <w:marLeft w:val="0"/>
              <w:marRight w:val="0"/>
              <w:marTop w:val="0"/>
              <w:marBottom w:val="0"/>
              <w:divBdr>
                <w:top w:val="none" w:sz="0" w:space="0" w:color="auto"/>
                <w:left w:val="none" w:sz="0" w:space="0" w:color="auto"/>
                <w:bottom w:val="none" w:sz="0" w:space="0" w:color="auto"/>
                <w:right w:val="none" w:sz="0" w:space="0" w:color="auto"/>
              </w:divBdr>
            </w:div>
            <w:div w:id="148601419">
              <w:marLeft w:val="0"/>
              <w:marRight w:val="0"/>
              <w:marTop w:val="0"/>
              <w:marBottom w:val="0"/>
              <w:divBdr>
                <w:top w:val="none" w:sz="0" w:space="0" w:color="auto"/>
                <w:left w:val="none" w:sz="0" w:space="0" w:color="auto"/>
                <w:bottom w:val="none" w:sz="0" w:space="0" w:color="auto"/>
                <w:right w:val="none" w:sz="0" w:space="0" w:color="auto"/>
              </w:divBdr>
            </w:div>
            <w:div w:id="918904877">
              <w:marLeft w:val="0"/>
              <w:marRight w:val="0"/>
              <w:marTop w:val="0"/>
              <w:marBottom w:val="0"/>
              <w:divBdr>
                <w:top w:val="none" w:sz="0" w:space="0" w:color="auto"/>
                <w:left w:val="none" w:sz="0" w:space="0" w:color="auto"/>
                <w:bottom w:val="none" w:sz="0" w:space="0" w:color="auto"/>
                <w:right w:val="none" w:sz="0" w:space="0" w:color="auto"/>
              </w:divBdr>
            </w:div>
            <w:div w:id="1043754301">
              <w:marLeft w:val="0"/>
              <w:marRight w:val="0"/>
              <w:marTop w:val="0"/>
              <w:marBottom w:val="0"/>
              <w:divBdr>
                <w:top w:val="none" w:sz="0" w:space="0" w:color="auto"/>
                <w:left w:val="none" w:sz="0" w:space="0" w:color="auto"/>
                <w:bottom w:val="none" w:sz="0" w:space="0" w:color="auto"/>
                <w:right w:val="none" w:sz="0" w:space="0" w:color="auto"/>
              </w:divBdr>
            </w:div>
            <w:div w:id="1767188723">
              <w:marLeft w:val="0"/>
              <w:marRight w:val="0"/>
              <w:marTop w:val="0"/>
              <w:marBottom w:val="0"/>
              <w:divBdr>
                <w:top w:val="none" w:sz="0" w:space="0" w:color="auto"/>
                <w:left w:val="none" w:sz="0" w:space="0" w:color="auto"/>
                <w:bottom w:val="none" w:sz="0" w:space="0" w:color="auto"/>
                <w:right w:val="none" w:sz="0" w:space="0" w:color="auto"/>
              </w:divBdr>
            </w:div>
            <w:div w:id="204223095">
              <w:marLeft w:val="0"/>
              <w:marRight w:val="0"/>
              <w:marTop w:val="0"/>
              <w:marBottom w:val="0"/>
              <w:divBdr>
                <w:top w:val="none" w:sz="0" w:space="0" w:color="auto"/>
                <w:left w:val="none" w:sz="0" w:space="0" w:color="auto"/>
                <w:bottom w:val="none" w:sz="0" w:space="0" w:color="auto"/>
                <w:right w:val="none" w:sz="0" w:space="0" w:color="auto"/>
              </w:divBdr>
            </w:div>
            <w:div w:id="465665345">
              <w:marLeft w:val="0"/>
              <w:marRight w:val="0"/>
              <w:marTop w:val="0"/>
              <w:marBottom w:val="0"/>
              <w:divBdr>
                <w:top w:val="none" w:sz="0" w:space="0" w:color="auto"/>
                <w:left w:val="none" w:sz="0" w:space="0" w:color="auto"/>
                <w:bottom w:val="none" w:sz="0" w:space="0" w:color="auto"/>
                <w:right w:val="none" w:sz="0" w:space="0" w:color="auto"/>
              </w:divBdr>
            </w:div>
            <w:div w:id="1120294202">
              <w:marLeft w:val="0"/>
              <w:marRight w:val="0"/>
              <w:marTop w:val="0"/>
              <w:marBottom w:val="0"/>
              <w:divBdr>
                <w:top w:val="none" w:sz="0" w:space="0" w:color="auto"/>
                <w:left w:val="none" w:sz="0" w:space="0" w:color="auto"/>
                <w:bottom w:val="none" w:sz="0" w:space="0" w:color="auto"/>
                <w:right w:val="none" w:sz="0" w:space="0" w:color="auto"/>
              </w:divBdr>
            </w:div>
            <w:div w:id="850221408">
              <w:marLeft w:val="0"/>
              <w:marRight w:val="0"/>
              <w:marTop w:val="0"/>
              <w:marBottom w:val="0"/>
              <w:divBdr>
                <w:top w:val="none" w:sz="0" w:space="0" w:color="auto"/>
                <w:left w:val="none" w:sz="0" w:space="0" w:color="auto"/>
                <w:bottom w:val="none" w:sz="0" w:space="0" w:color="auto"/>
                <w:right w:val="none" w:sz="0" w:space="0" w:color="auto"/>
              </w:divBdr>
            </w:div>
            <w:div w:id="1775049730">
              <w:marLeft w:val="0"/>
              <w:marRight w:val="0"/>
              <w:marTop w:val="0"/>
              <w:marBottom w:val="0"/>
              <w:divBdr>
                <w:top w:val="none" w:sz="0" w:space="0" w:color="auto"/>
                <w:left w:val="none" w:sz="0" w:space="0" w:color="auto"/>
                <w:bottom w:val="none" w:sz="0" w:space="0" w:color="auto"/>
                <w:right w:val="none" w:sz="0" w:space="0" w:color="auto"/>
              </w:divBdr>
            </w:div>
            <w:div w:id="2133552381">
              <w:marLeft w:val="0"/>
              <w:marRight w:val="0"/>
              <w:marTop w:val="0"/>
              <w:marBottom w:val="0"/>
              <w:divBdr>
                <w:top w:val="none" w:sz="0" w:space="0" w:color="auto"/>
                <w:left w:val="none" w:sz="0" w:space="0" w:color="auto"/>
                <w:bottom w:val="none" w:sz="0" w:space="0" w:color="auto"/>
                <w:right w:val="none" w:sz="0" w:space="0" w:color="auto"/>
              </w:divBdr>
            </w:div>
            <w:div w:id="1624263748">
              <w:marLeft w:val="0"/>
              <w:marRight w:val="0"/>
              <w:marTop w:val="0"/>
              <w:marBottom w:val="0"/>
              <w:divBdr>
                <w:top w:val="none" w:sz="0" w:space="0" w:color="auto"/>
                <w:left w:val="none" w:sz="0" w:space="0" w:color="auto"/>
                <w:bottom w:val="none" w:sz="0" w:space="0" w:color="auto"/>
                <w:right w:val="none" w:sz="0" w:space="0" w:color="auto"/>
              </w:divBdr>
            </w:div>
            <w:div w:id="2000191326">
              <w:marLeft w:val="0"/>
              <w:marRight w:val="0"/>
              <w:marTop w:val="0"/>
              <w:marBottom w:val="0"/>
              <w:divBdr>
                <w:top w:val="none" w:sz="0" w:space="0" w:color="auto"/>
                <w:left w:val="none" w:sz="0" w:space="0" w:color="auto"/>
                <w:bottom w:val="none" w:sz="0" w:space="0" w:color="auto"/>
                <w:right w:val="none" w:sz="0" w:space="0" w:color="auto"/>
              </w:divBdr>
            </w:div>
            <w:div w:id="1843274067">
              <w:marLeft w:val="0"/>
              <w:marRight w:val="0"/>
              <w:marTop w:val="0"/>
              <w:marBottom w:val="0"/>
              <w:divBdr>
                <w:top w:val="none" w:sz="0" w:space="0" w:color="auto"/>
                <w:left w:val="none" w:sz="0" w:space="0" w:color="auto"/>
                <w:bottom w:val="none" w:sz="0" w:space="0" w:color="auto"/>
                <w:right w:val="none" w:sz="0" w:space="0" w:color="auto"/>
              </w:divBdr>
            </w:div>
            <w:div w:id="1815441276">
              <w:marLeft w:val="0"/>
              <w:marRight w:val="0"/>
              <w:marTop w:val="0"/>
              <w:marBottom w:val="0"/>
              <w:divBdr>
                <w:top w:val="none" w:sz="0" w:space="0" w:color="auto"/>
                <w:left w:val="none" w:sz="0" w:space="0" w:color="auto"/>
                <w:bottom w:val="none" w:sz="0" w:space="0" w:color="auto"/>
                <w:right w:val="none" w:sz="0" w:space="0" w:color="auto"/>
              </w:divBdr>
            </w:div>
            <w:div w:id="89664392">
              <w:marLeft w:val="0"/>
              <w:marRight w:val="0"/>
              <w:marTop w:val="0"/>
              <w:marBottom w:val="0"/>
              <w:divBdr>
                <w:top w:val="none" w:sz="0" w:space="0" w:color="auto"/>
                <w:left w:val="none" w:sz="0" w:space="0" w:color="auto"/>
                <w:bottom w:val="none" w:sz="0" w:space="0" w:color="auto"/>
                <w:right w:val="none" w:sz="0" w:space="0" w:color="auto"/>
              </w:divBdr>
            </w:div>
            <w:div w:id="440031881">
              <w:marLeft w:val="0"/>
              <w:marRight w:val="0"/>
              <w:marTop w:val="0"/>
              <w:marBottom w:val="0"/>
              <w:divBdr>
                <w:top w:val="none" w:sz="0" w:space="0" w:color="auto"/>
                <w:left w:val="none" w:sz="0" w:space="0" w:color="auto"/>
                <w:bottom w:val="none" w:sz="0" w:space="0" w:color="auto"/>
                <w:right w:val="none" w:sz="0" w:space="0" w:color="auto"/>
              </w:divBdr>
            </w:div>
            <w:div w:id="1840000641">
              <w:marLeft w:val="0"/>
              <w:marRight w:val="0"/>
              <w:marTop w:val="0"/>
              <w:marBottom w:val="0"/>
              <w:divBdr>
                <w:top w:val="none" w:sz="0" w:space="0" w:color="auto"/>
                <w:left w:val="none" w:sz="0" w:space="0" w:color="auto"/>
                <w:bottom w:val="none" w:sz="0" w:space="0" w:color="auto"/>
                <w:right w:val="none" w:sz="0" w:space="0" w:color="auto"/>
              </w:divBdr>
            </w:div>
            <w:div w:id="550846793">
              <w:marLeft w:val="0"/>
              <w:marRight w:val="0"/>
              <w:marTop w:val="0"/>
              <w:marBottom w:val="0"/>
              <w:divBdr>
                <w:top w:val="none" w:sz="0" w:space="0" w:color="auto"/>
                <w:left w:val="none" w:sz="0" w:space="0" w:color="auto"/>
                <w:bottom w:val="none" w:sz="0" w:space="0" w:color="auto"/>
                <w:right w:val="none" w:sz="0" w:space="0" w:color="auto"/>
              </w:divBdr>
            </w:div>
            <w:div w:id="632061610">
              <w:marLeft w:val="0"/>
              <w:marRight w:val="0"/>
              <w:marTop w:val="0"/>
              <w:marBottom w:val="0"/>
              <w:divBdr>
                <w:top w:val="none" w:sz="0" w:space="0" w:color="auto"/>
                <w:left w:val="none" w:sz="0" w:space="0" w:color="auto"/>
                <w:bottom w:val="none" w:sz="0" w:space="0" w:color="auto"/>
                <w:right w:val="none" w:sz="0" w:space="0" w:color="auto"/>
              </w:divBdr>
            </w:div>
            <w:div w:id="1565948250">
              <w:marLeft w:val="0"/>
              <w:marRight w:val="0"/>
              <w:marTop w:val="0"/>
              <w:marBottom w:val="0"/>
              <w:divBdr>
                <w:top w:val="none" w:sz="0" w:space="0" w:color="auto"/>
                <w:left w:val="none" w:sz="0" w:space="0" w:color="auto"/>
                <w:bottom w:val="none" w:sz="0" w:space="0" w:color="auto"/>
                <w:right w:val="none" w:sz="0" w:space="0" w:color="auto"/>
              </w:divBdr>
            </w:div>
            <w:div w:id="305207592">
              <w:marLeft w:val="0"/>
              <w:marRight w:val="0"/>
              <w:marTop w:val="0"/>
              <w:marBottom w:val="0"/>
              <w:divBdr>
                <w:top w:val="none" w:sz="0" w:space="0" w:color="auto"/>
                <w:left w:val="none" w:sz="0" w:space="0" w:color="auto"/>
                <w:bottom w:val="none" w:sz="0" w:space="0" w:color="auto"/>
                <w:right w:val="none" w:sz="0" w:space="0" w:color="auto"/>
              </w:divBdr>
            </w:div>
            <w:div w:id="734858356">
              <w:marLeft w:val="0"/>
              <w:marRight w:val="0"/>
              <w:marTop w:val="0"/>
              <w:marBottom w:val="0"/>
              <w:divBdr>
                <w:top w:val="none" w:sz="0" w:space="0" w:color="auto"/>
                <w:left w:val="none" w:sz="0" w:space="0" w:color="auto"/>
                <w:bottom w:val="none" w:sz="0" w:space="0" w:color="auto"/>
                <w:right w:val="none" w:sz="0" w:space="0" w:color="auto"/>
              </w:divBdr>
            </w:div>
            <w:div w:id="1161694649">
              <w:marLeft w:val="0"/>
              <w:marRight w:val="0"/>
              <w:marTop w:val="0"/>
              <w:marBottom w:val="0"/>
              <w:divBdr>
                <w:top w:val="none" w:sz="0" w:space="0" w:color="auto"/>
                <w:left w:val="none" w:sz="0" w:space="0" w:color="auto"/>
                <w:bottom w:val="none" w:sz="0" w:space="0" w:color="auto"/>
                <w:right w:val="none" w:sz="0" w:space="0" w:color="auto"/>
              </w:divBdr>
            </w:div>
            <w:div w:id="289701843">
              <w:marLeft w:val="0"/>
              <w:marRight w:val="0"/>
              <w:marTop w:val="0"/>
              <w:marBottom w:val="0"/>
              <w:divBdr>
                <w:top w:val="none" w:sz="0" w:space="0" w:color="auto"/>
                <w:left w:val="none" w:sz="0" w:space="0" w:color="auto"/>
                <w:bottom w:val="none" w:sz="0" w:space="0" w:color="auto"/>
                <w:right w:val="none" w:sz="0" w:space="0" w:color="auto"/>
              </w:divBdr>
            </w:div>
            <w:div w:id="1586496629">
              <w:marLeft w:val="0"/>
              <w:marRight w:val="0"/>
              <w:marTop w:val="0"/>
              <w:marBottom w:val="0"/>
              <w:divBdr>
                <w:top w:val="none" w:sz="0" w:space="0" w:color="auto"/>
                <w:left w:val="none" w:sz="0" w:space="0" w:color="auto"/>
                <w:bottom w:val="none" w:sz="0" w:space="0" w:color="auto"/>
                <w:right w:val="none" w:sz="0" w:space="0" w:color="auto"/>
              </w:divBdr>
            </w:div>
            <w:div w:id="2089113526">
              <w:marLeft w:val="0"/>
              <w:marRight w:val="0"/>
              <w:marTop w:val="0"/>
              <w:marBottom w:val="0"/>
              <w:divBdr>
                <w:top w:val="none" w:sz="0" w:space="0" w:color="auto"/>
                <w:left w:val="none" w:sz="0" w:space="0" w:color="auto"/>
                <w:bottom w:val="none" w:sz="0" w:space="0" w:color="auto"/>
                <w:right w:val="none" w:sz="0" w:space="0" w:color="auto"/>
              </w:divBdr>
            </w:div>
            <w:div w:id="171577766">
              <w:marLeft w:val="0"/>
              <w:marRight w:val="0"/>
              <w:marTop w:val="0"/>
              <w:marBottom w:val="0"/>
              <w:divBdr>
                <w:top w:val="none" w:sz="0" w:space="0" w:color="auto"/>
                <w:left w:val="none" w:sz="0" w:space="0" w:color="auto"/>
                <w:bottom w:val="none" w:sz="0" w:space="0" w:color="auto"/>
                <w:right w:val="none" w:sz="0" w:space="0" w:color="auto"/>
              </w:divBdr>
            </w:div>
            <w:div w:id="617377786">
              <w:marLeft w:val="0"/>
              <w:marRight w:val="0"/>
              <w:marTop w:val="0"/>
              <w:marBottom w:val="0"/>
              <w:divBdr>
                <w:top w:val="none" w:sz="0" w:space="0" w:color="auto"/>
                <w:left w:val="none" w:sz="0" w:space="0" w:color="auto"/>
                <w:bottom w:val="none" w:sz="0" w:space="0" w:color="auto"/>
                <w:right w:val="none" w:sz="0" w:space="0" w:color="auto"/>
              </w:divBdr>
            </w:div>
            <w:div w:id="1942176202">
              <w:marLeft w:val="0"/>
              <w:marRight w:val="0"/>
              <w:marTop w:val="0"/>
              <w:marBottom w:val="0"/>
              <w:divBdr>
                <w:top w:val="none" w:sz="0" w:space="0" w:color="auto"/>
                <w:left w:val="none" w:sz="0" w:space="0" w:color="auto"/>
                <w:bottom w:val="none" w:sz="0" w:space="0" w:color="auto"/>
                <w:right w:val="none" w:sz="0" w:space="0" w:color="auto"/>
              </w:divBdr>
            </w:div>
            <w:div w:id="1859156079">
              <w:marLeft w:val="0"/>
              <w:marRight w:val="0"/>
              <w:marTop w:val="0"/>
              <w:marBottom w:val="0"/>
              <w:divBdr>
                <w:top w:val="none" w:sz="0" w:space="0" w:color="auto"/>
                <w:left w:val="none" w:sz="0" w:space="0" w:color="auto"/>
                <w:bottom w:val="none" w:sz="0" w:space="0" w:color="auto"/>
                <w:right w:val="none" w:sz="0" w:space="0" w:color="auto"/>
              </w:divBdr>
            </w:div>
            <w:div w:id="1800343158">
              <w:marLeft w:val="0"/>
              <w:marRight w:val="0"/>
              <w:marTop w:val="0"/>
              <w:marBottom w:val="0"/>
              <w:divBdr>
                <w:top w:val="none" w:sz="0" w:space="0" w:color="auto"/>
                <w:left w:val="none" w:sz="0" w:space="0" w:color="auto"/>
                <w:bottom w:val="none" w:sz="0" w:space="0" w:color="auto"/>
                <w:right w:val="none" w:sz="0" w:space="0" w:color="auto"/>
              </w:divBdr>
            </w:div>
            <w:div w:id="1205751305">
              <w:marLeft w:val="0"/>
              <w:marRight w:val="0"/>
              <w:marTop w:val="0"/>
              <w:marBottom w:val="0"/>
              <w:divBdr>
                <w:top w:val="none" w:sz="0" w:space="0" w:color="auto"/>
                <w:left w:val="none" w:sz="0" w:space="0" w:color="auto"/>
                <w:bottom w:val="none" w:sz="0" w:space="0" w:color="auto"/>
                <w:right w:val="none" w:sz="0" w:space="0" w:color="auto"/>
              </w:divBdr>
            </w:div>
            <w:div w:id="1231575379">
              <w:marLeft w:val="0"/>
              <w:marRight w:val="0"/>
              <w:marTop w:val="0"/>
              <w:marBottom w:val="0"/>
              <w:divBdr>
                <w:top w:val="none" w:sz="0" w:space="0" w:color="auto"/>
                <w:left w:val="none" w:sz="0" w:space="0" w:color="auto"/>
                <w:bottom w:val="none" w:sz="0" w:space="0" w:color="auto"/>
                <w:right w:val="none" w:sz="0" w:space="0" w:color="auto"/>
              </w:divBdr>
            </w:div>
            <w:div w:id="2031565561">
              <w:marLeft w:val="0"/>
              <w:marRight w:val="0"/>
              <w:marTop w:val="0"/>
              <w:marBottom w:val="0"/>
              <w:divBdr>
                <w:top w:val="none" w:sz="0" w:space="0" w:color="auto"/>
                <w:left w:val="none" w:sz="0" w:space="0" w:color="auto"/>
                <w:bottom w:val="none" w:sz="0" w:space="0" w:color="auto"/>
                <w:right w:val="none" w:sz="0" w:space="0" w:color="auto"/>
              </w:divBdr>
            </w:div>
            <w:div w:id="120223659">
              <w:marLeft w:val="0"/>
              <w:marRight w:val="0"/>
              <w:marTop w:val="0"/>
              <w:marBottom w:val="0"/>
              <w:divBdr>
                <w:top w:val="none" w:sz="0" w:space="0" w:color="auto"/>
                <w:left w:val="none" w:sz="0" w:space="0" w:color="auto"/>
                <w:bottom w:val="none" w:sz="0" w:space="0" w:color="auto"/>
                <w:right w:val="none" w:sz="0" w:space="0" w:color="auto"/>
              </w:divBdr>
            </w:div>
            <w:div w:id="263920234">
              <w:marLeft w:val="0"/>
              <w:marRight w:val="0"/>
              <w:marTop w:val="0"/>
              <w:marBottom w:val="0"/>
              <w:divBdr>
                <w:top w:val="none" w:sz="0" w:space="0" w:color="auto"/>
                <w:left w:val="none" w:sz="0" w:space="0" w:color="auto"/>
                <w:bottom w:val="none" w:sz="0" w:space="0" w:color="auto"/>
                <w:right w:val="none" w:sz="0" w:space="0" w:color="auto"/>
              </w:divBdr>
            </w:div>
            <w:div w:id="17985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 w:id="2121142924">
      <w:bodyDiv w:val="1"/>
      <w:marLeft w:val="0"/>
      <w:marRight w:val="0"/>
      <w:marTop w:val="0"/>
      <w:marBottom w:val="0"/>
      <w:divBdr>
        <w:top w:val="none" w:sz="0" w:space="0" w:color="auto"/>
        <w:left w:val="none" w:sz="0" w:space="0" w:color="auto"/>
        <w:bottom w:val="none" w:sz="0" w:space="0" w:color="auto"/>
        <w:right w:val="none" w:sz="0" w:space="0" w:color="auto"/>
      </w:divBdr>
      <w:divsChild>
        <w:div w:id="1311056304">
          <w:marLeft w:val="0"/>
          <w:marRight w:val="0"/>
          <w:marTop w:val="0"/>
          <w:marBottom w:val="0"/>
          <w:divBdr>
            <w:top w:val="none" w:sz="0" w:space="0" w:color="auto"/>
            <w:left w:val="none" w:sz="0" w:space="0" w:color="auto"/>
            <w:bottom w:val="none" w:sz="0" w:space="0" w:color="auto"/>
            <w:right w:val="none" w:sz="0" w:space="0" w:color="auto"/>
          </w:divBdr>
          <w:divsChild>
            <w:div w:id="1437749924">
              <w:marLeft w:val="0"/>
              <w:marRight w:val="0"/>
              <w:marTop w:val="0"/>
              <w:marBottom w:val="0"/>
              <w:divBdr>
                <w:top w:val="none" w:sz="0" w:space="0" w:color="auto"/>
                <w:left w:val="none" w:sz="0" w:space="0" w:color="auto"/>
                <w:bottom w:val="none" w:sz="0" w:space="0" w:color="auto"/>
                <w:right w:val="none" w:sz="0" w:space="0" w:color="auto"/>
              </w:divBdr>
            </w:div>
            <w:div w:id="11226895">
              <w:marLeft w:val="0"/>
              <w:marRight w:val="0"/>
              <w:marTop w:val="0"/>
              <w:marBottom w:val="0"/>
              <w:divBdr>
                <w:top w:val="none" w:sz="0" w:space="0" w:color="auto"/>
                <w:left w:val="none" w:sz="0" w:space="0" w:color="auto"/>
                <w:bottom w:val="none" w:sz="0" w:space="0" w:color="auto"/>
                <w:right w:val="none" w:sz="0" w:space="0" w:color="auto"/>
              </w:divBdr>
            </w:div>
            <w:div w:id="303583367">
              <w:marLeft w:val="0"/>
              <w:marRight w:val="0"/>
              <w:marTop w:val="0"/>
              <w:marBottom w:val="0"/>
              <w:divBdr>
                <w:top w:val="none" w:sz="0" w:space="0" w:color="auto"/>
                <w:left w:val="none" w:sz="0" w:space="0" w:color="auto"/>
                <w:bottom w:val="none" w:sz="0" w:space="0" w:color="auto"/>
                <w:right w:val="none" w:sz="0" w:space="0" w:color="auto"/>
              </w:divBdr>
            </w:div>
            <w:div w:id="1901480377">
              <w:marLeft w:val="0"/>
              <w:marRight w:val="0"/>
              <w:marTop w:val="0"/>
              <w:marBottom w:val="0"/>
              <w:divBdr>
                <w:top w:val="none" w:sz="0" w:space="0" w:color="auto"/>
                <w:left w:val="none" w:sz="0" w:space="0" w:color="auto"/>
                <w:bottom w:val="none" w:sz="0" w:space="0" w:color="auto"/>
                <w:right w:val="none" w:sz="0" w:space="0" w:color="auto"/>
              </w:divBdr>
            </w:div>
            <w:div w:id="1346008455">
              <w:marLeft w:val="0"/>
              <w:marRight w:val="0"/>
              <w:marTop w:val="0"/>
              <w:marBottom w:val="0"/>
              <w:divBdr>
                <w:top w:val="none" w:sz="0" w:space="0" w:color="auto"/>
                <w:left w:val="none" w:sz="0" w:space="0" w:color="auto"/>
                <w:bottom w:val="none" w:sz="0" w:space="0" w:color="auto"/>
                <w:right w:val="none" w:sz="0" w:space="0" w:color="auto"/>
              </w:divBdr>
            </w:div>
            <w:div w:id="1442457890">
              <w:marLeft w:val="0"/>
              <w:marRight w:val="0"/>
              <w:marTop w:val="0"/>
              <w:marBottom w:val="0"/>
              <w:divBdr>
                <w:top w:val="none" w:sz="0" w:space="0" w:color="auto"/>
                <w:left w:val="none" w:sz="0" w:space="0" w:color="auto"/>
                <w:bottom w:val="none" w:sz="0" w:space="0" w:color="auto"/>
                <w:right w:val="none" w:sz="0" w:space="0" w:color="auto"/>
              </w:divBdr>
            </w:div>
            <w:div w:id="124011037">
              <w:marLeft w:val="0"/>
              <w:marRight w:val="0"/>
              <w:marTop w:val="0"/>
              <w:marBottom w:val="0"/>
              <w:divBdr>
                <w:top w:val="none" w:sz="0" w:space="0" w:color="auto"/>
                <w:left w:val="none" w:sz="0" w:space="0" w:color="auto"/>
                <w:bottom w:val="none" w:sz="0" w:space="0" w:color="auto"/>
                <w:right w:val="none" w:sz="0" w:space="0" w:color="auto"/>
              </w:divBdr>
            </w:div>
            <w:div w:id="1690328088">
              <w:marLeft w:val="0"/>
              <w:marRight w:val="0"/>
              <w:marTop w:val="0"/>
              <w:marBottom w:val="0"/>
              <w:divBdr>
                <w:top w:val="none" w:sz="0" w:space="0" w:color="auto"/>
                <w:left w:val="none" w:sz="0" w:space="0" w:color="auto"/>
                <w:bottom w:val="none" w:sz="0" w:space="0" w:color="auto"/>
                <w:right w:val="none" w:sz="0" w:space="0" w:color="auto"/>
              </w:divBdr>
            </w:div>
            <w:div w:id="965047484">
              <w:marLeft w:val="0"/>
              <w:marRight w:val="0"/>
              <w:marTop w:val="0"/>
              <w:marBottom w:val="0"/>
              <w:divBdr>
                <w:top w:val="none" w:sz="0" w:space="0" w:color="auto"/>
                <w:left w:val="none" w:sz="0" w:space="0" w:color="auto"/>
                <w:bottom w:val="none" w:sz="0" w:space="0" w:color="auto"/>
                <w:right w:val="none" w:sz="0" w:space="0" w:color="auto"/>
              </w:divBdr>
            </w:div>
            <w:div w:id="155921207">
              <w:marLeft w:val="0"/>
              <w:marRight w:val="0"/>
              <w:marTop w:val="0"/>
              <w:marBottom w:val="0"/>
              <w:divBdr>
                <w:top w:val="none" w:sz="0" w:space="0" w:color="auto"/>
                <w:left w:val="none" w:sz="0" w:space="0" w:color="auto"/>
                <w:bottom w:val="none" w:sz="0" w:space="0" w:color="auto"/>
                <w:right w:val="none" w:sz="0" w:space="0" w:color="auto"/>
              </w:divBdr>
            </w:div>
            <w:div w:id="1777021434">
              <w:marLeft w:val="0"/>
              <w:marRight w:val="0"/>
              <w:marTop w:val="0"/>
              <w:marBottom w:val="0"/>
              <w:divBdr>
                <w:top w:val="none" w:sz="0" w:space="0" w:color="auto"/>
                <w:left w:val="none" w:sz="0" w:space="0" w:color="auto"/>
                <w:bottom w:val="none" w:sz="0" w:space="0" w:color="auto"/>
                <w:right w:val="none" w:sz="0" w:space="0" w:color="auto"/>
              </w:divBdr>
            </w:div>
            <w:div w:id="1349989306">
              <w:marLeft w:val="0"/>
              <w:marRight w:val="0"/>
              <w:marTop w:val="0"/>
              <w:marBottom w:val="0"/>
              <w:divBdr>
                <w:top w:val="none" w:sz="0" w:space="0" w:color="auto"/>
                <w:left w:val="none" w:sz="0" w:space="0" w:color="auto"/>
                <w:bottom w:val="none" w:sz="0" w:space="0" w:color="auto"/>
                <w:right w:val="none" w:sz="0" w:space="0" w:color="auto"/>
              </w:divBdr>
            </w:div>
            <w:div w:id="119882983">
              <w:marLeft w:val="0"/>
              <w:marRight w:val="0"/>
              <w:marTop w:val="0"/>
              <w:marBottom w:val="0"/>
              <w:divBdr>
                <w:top w:val="none" w:sz="0" w:space="0" w:color="auto"/>
                <w:left w:val="none" w:sz="0" w:space="0" w:color="auto"/>
                <w:bottom w:val="none" w:sz="0" w:space="0" w:color="auto"/>
                <w:right w:val="none" w:sz="0" w:space="0" w:color="auto"/>
              </w:divBdr>
            </w:div>
            <w:div w:id="2025789919">
              <w:marLeft w:val="0"/>
              <w:marRight w:val="0"/>
              <w:marTop w:val="0"/>
              <w:marBottom w:val="0"/>
              <w:divBdr>
                <w:top w:val="none" w:sz="0" w:space="0" w:color="auto"/>
                <w:left w:val="none" w:sz="0" w:space="0" w:color="auto"/>
                <w:bottom w:val="none" w:sz="0" w:space="0" w:color="auto"/>
                <w:right w:val="none" w:sz="0" w:space="0" w:color="auto"/>
              </w:divBdr>
            </w:div>
            <w:div w:id="66729798">
              <w:marLeft w:val="0"/>
              <w:marRight w:val="0"/>
              <w:marTop w:val="0"/>
              <w:marBottom w:val="0"/>
              <w:divBdr>
                <w:top w:val="none" w:sz="0" w:space="0" w:color="auto"/>
                <w:left w:val="none" w:sz="0" w:space="0" w:color="auto"/>
                <w:bottom w:val="none" w:sz="0" w:space="0" w:color="auto"/>
                <w:right w:val="none" w:sz="0" w:space="0" w:color="auto"/>
              </w:divBdr>
            </w:div>
            <w:div w:id="389351160">
              <w:marLeft w:val="0"/>
              <w:marRight w:val="0"/>
              <w:marTop w:val="0"/>
              <w:marBottom w:val="0"/>
              <w:divBdr>
                <w:top w:val="none" w:sz="0" w:space="0" w:color="auto"/>
                <w:left w:val="none" w:sz="0" w:space="0" w:color="auto"/>
                <w:bottom w:val="none" w:sz="0" w:space="0" w:color="auto"/>
                <w:right w:val="none" w:sz="0" w:space="0" w:color="auto"/>
              </w:divBdr>
            </w:div>
            <w:div w:id="1827942039">
              <w:marLeft w:val="0"/>
              <w:marRight w:val="0"/>
              <w:marTop w:val="0"/>
              <w:marBottom w:val="0"/>
              <w:divBdr>
                <w:top w:val="none" w:sz="0" w:space="0" w:color="auto"/>
                <w:left w:val="none" w:sz="0" w:space="0" w:color="auto"/>
                <w:bottom w:val="none" w:sz="0" w:space="0" w:color="auto"/>
                <w:right w:val="none" w:sz="0" w:space="0" w:color="auto"/>
              </w:divBdr>
            </w:div>
            <w:div w:id="1991860364">
              <w:marLeft w:val="0"/>
              <w:marRight w:val="0"/>
              <w:marTop w:val="0"/>
              <w:marBottom w:val="0"/>
              <w:divBdr>
                <w:top w:val="none" w:sz="0" w:space="0" w:color="auto"/>
                <w:left w:val="none" w:sz="0" w:space="0" w:color="auto"/>
                <w:bottom w:val="none" w:sz="0" w:space="0" w:color="auto"/>
                <w:right w:val="none" w:sz="0" w:space="0" w:color="auto"/>
              </w:divBdr>
            </w:div>
            <w:div w:id="1899700782">
              <w:marLeft w:val="0"/>
              <w:marRight w:val="0"/>
              <w:marTop w:val="0"/>
              <w:marBottom w:val="0"/>
              <w:divBdr>
                <w:top w:val="none" w:sz="0" w:space="0" w:color="auto"/>
                <w:left w:val="none" w:sz="0" w:space="0" w:color="auto"/>
                <w:bottom w:val="none" w:sz="0" w:space="0" w:color="auto"/>
                <w:right w:val="none" w:sz="0" w:space="0" w:color="auto"/>
              </w:divBdr>
            </w:div>
            <w:div w:id="1373535920">
              <w:marLeft w:val="0"/>
              <w:marRight w:val="0"/>
              <w:marTop w:val="0"/>
              <w:marBottom w:val="0"/>
              <w:divBdr>
                <w:top w:val="none" w:sz="0" w:space="0" w:color="auto"/>
                <w:left w:val="none" w:sz="0" w:space="0" w:color="auto"/>
                <w:bottom w:val="none" w:sz="0" w:space="0" w:color="auto"/>
                <w:right w:val="none" w:sz="0" w:space="0" w:color="auto"/>
              </w:divBdr>
            </w:div>
            <w:div w:id="1154877249">
              <w:marLeft w:val="0"/>
              <w:marRight w:val="0"/>
              <w:marTop w:val="0"/>
              <w:marBottom w:val="0"/>
              <w:divBdr>
                <w:top w:val="none" w:sz="0" w:space="0" w:color="auto"/>
                <w:left w:val="none" w:sz="0" w:space="0" w:color="auto"/>
                <w:bottom w:val="none" w:sz="0" w:space="0" w:color="auto"/>
                <w:right w:val="none" w:sz="0" w:space="0" w:color="auto"/>
              </w:divBdr>
            </w:div>
            <w:div w:id="1689674211">
              <w:marLeft w:val="0"/>
              <w:marRight w:val="0"/>
              <w:marTop w:val="0"/>
              <w:marBottom w:val="0"/>
              <w:divBdr>
                <w:top w:val="none" w:sz="0" w:space="0" w:color="auto"/>
                <w:left w:val="none" w:sz="0" w:space="0" w:color="auto"/>
                <w:bottom w:val="none" w:sz="0" w:space="0" w:color="auto"/>
                <w:right w:val="none" w:sz="0" w:space="0" w:color="auto"/>
              </w:divBdr>
            </w:div>
            <w:div w:id="1815443152">
              <w:marLeft w:val="0"/>
              <w:marRight w:val="0"/>
              <w:marTop w:val="0"/>
              <w:marBottom w:val="0"/>
              <w:divBdr>
                <w:top w:val="none" w:sz="0" w:space="0" w:color="auto"/>
                <w:left w:val="none" w:sz="0" w:space="0" w:color="auto"/>
                <w:bottom w:val="none" w:sz="0" w:space="0" w:color="auto"/>
                <w:right w:val="none" w:sz="0" w:space="0" w:color="auto"/>
              </w:divBdr>
            </w:div>
            <w:div w:id="821654217">
              <w:marLeft w:val="0"/>
              <w:marRight w:val="0"/>
              <w:marTop w:val="0"/>
              <w:marBottom w:val="0"/>
              <w:divBdr>
                <w:top w:val="none" w:sz="0" w:space="0" w:color="auto"/>
                <w:left w:val="none" w:sz="0" w:space="0" w:color="auto"/>
                <w:bottom w:val="none" w:sz="0" w:space="0" w:color="auto"/>
                <w:right w:val="none" w:sz="0" w:space="0" w:color="auto"/>
              </w:divBdr>
            </w:div>
            <w:div w:id="776757903">
              <w:marLeft w:val="0"/>
              <w:marRight w:val="0"/>
              <w:marTop w:val="0"/>
              <w:marBottom w:val="0"/>
              <w:divBdr>
                <w:top w:val="none" w:sz="0" w:space="0" w:color="auto"/>
                <w:left w:val="none" w:sz="0" w:space="0" w:color="auto"/>
                <w:bottom w:val="none" w:sz="0" w:space="0" w:color="auto"/>
                <w:right w:val="none" w:sz="0" w:space="0" w:color="auto"/>
              </w:divBdr>
            </w:div>
            <w:div w:id="1080830635">
              <w:marLeft w:val="0"/>
              <w:marRight w:val="0"/>
              <w:marTop w:val="0"/>
              <w:marBottom w:val="0"/>
              <w:divBdr>
                <w:top w:val="none" w:sz="0" w:space="0" w:color="auto"/>
                <w:left w:val="none" w:sz="0" w:space="0" w:color="auto"/>
                <w:bottom w:val="none" w:sz="0" w:space="0" w:color="auto"/>
                <w:right w:val="none" w:sz="0" w:space="0" w:color="auto"/>
              </w:divBdr>
            </w:div>
            <w:div w:id="1832408314">
              <w:marLeft w:val="0"/>
              <w:marRight w:val="0"/>
              <w:marTop w:val="0"/>
              <w:marBottom w:val="0"/>
              <w:divBdr>
                <w:top w:val="none" w:sz="0" w:space="0" w:color="auto"/>
                <w:left w:val="none" w:sz="0" w:space="0" w:color="auto"/>
                <w:bottom w:val="none" w:sz="0" w:space="0" w:color="auto"/>
                <w:right w:val="none" w:sz="0" w:space="0" w:color="auto"/>
              </w:divBdr>
            </w:div>
            <w:div w:id="513105702">
              <w:marLeft w:val="0"/>
              <w:marRight w:val="0"/>
              <w:marTop w:val="0"/>
              <w:marBottom w:val="0"/>
              <w:divBdr>
                <w:top w:val="none" w:sz="0" w:space="0" w:color="auto"/>
                <w:left w:val="none" w:sz="0" w:space="0" w:color="auto"/>
                <w:bottom w:val="none" w:sz="0" w:space="0" w:color="auto"/>
                <w:right w:val="none" w:sz="0" w:space="0" w:color="auto"/>
              </w:divBdr>
            </w:div>
            <w:div w:id="1465078468">
              <w:marLeft w:val="0"/>
              <w:marRight w:val="0"/>
              <w:marTop w:val="0"/>
              <w:marBottom w:val="0"/>
              <w:divBdr>
                <w:top w:val="none" w:sz="0" w:space="0" w:color="auto"/>
                <w:left w:val="none" w:sz="0" w:space="0" w:color="auto"/>
                <w:bottom w:val="none" w:sz="0" w:space="0" w:color="auto"/>
                <w:right w:val="none" w:sz="0" w:space="0" w:color="auto"/>
              </w:divBdr>
            </w:div>
            <w:div w:id="1309094668">
              <w:marLeft w:val="0"/>
              <w:marRight w:val="0"/>
              <w:marTop w:val="0"/>
              <w:marBottom w:val="0"/>
              <w:divBdr>
                <w:top w:val="none" w:sz="0" w:space="0" w:color="auto"/>
                <w:left w:val="none" w:sz="0" w:space="0" w:color="auto"/>
                <w:bottom w:val="none" w:sz="0" w:space="0" w:color="auto"/>
                <w:right w:val="none" w:sz="0" w:space="0" w:color="auto"/>
              </w:divBdr>
            </w:div>
            <w:div w:id="2024553703">
              <w:marLeft w:val="0"/>
              <w:marRight w:val="0"/>
              <w:marTop w:val="0"/>
              <w:marBottom w:val="0"/>
              <w:divBdr>
                <w:top w:val="none" w:sz="0" w:space="0" w:color="auto"/>
                <w:left w:val="none" w:sz="0" w:space="0" w:color="auto"/>
                <w:bottom w:val="none" w:sz="0" w:space="0" w:color="auto"/>
                <w:right w:val="none" w:sz="0" w:space="0" w:color="auto"/>
              </w:divBdr>
            </w:div>
            <w:div w:id="2000575890">
              <w:marLeft w:val="0"/>
              <w:marRight w:val="0"/>
              <w:marTop w:val="0"/>
              <w:marBottom w:val="0"/>
              <w:divBdr>
                <w:top w:val="none" w:sz="0" w:space="0" w:color="auto"/>
                <w:left w:val="none" w:sz="0" w:space="0" w:color="auto"/>
                <w:bottom w:val="none" w:sz="0" w:space="0" w:color="auto"/>
                <w:right w:val="none" w:sz="0" w:space="0" w:color="auto"/>
              </w:divBdr>
            </w:div>
            <w:div w:id="1169517121">
              <w:marLeft w:val="0"/>
              <w:marRight w:val="0"/>
              <w:marTop w:val="0"/>
              <w:marBottom w:val="0"/>
              <w:divBdr>
                <w:top w:val="none" w:sz="0" w:space="0" w:color="auto"/>
                <w:left w:val="none" w:sz="0" w:space="0" w:color="auto"/>
                <w:bottom w:val="none" w:sz="0" w:space="0" w:color="auto"/>
                <w:right w:val="none" w:sz="0" w:space="0" w:color="auto"/>
              </w:divBdr>
            </w:div>
            <w:div w:id="1543982792">
              <w:marLeft w:val="0"/>
              <w:marRight w:val="0"/>
              <w:marTop w:val="0"/>
              <w:marBottom w:val="0"/>
              <w:divBdr>
                <w:top w:val="none" w:sz="0" w:space="0" w:color="auto"/>
                <w:left w:val="none" w:sz="0" w:space="0" w:color="auto"/>
                <w:bottom w:val="none" w:sz="0" w:space="0" w:color="auto"/>
                <w:right w:val="none" w:sz="0" w:space="0" w:color="auto"/>
              </w:divBdr>
            </w:div>
            <w:div w:id="1662467614">
              <w:marLeft w:val="0"/>
              <w:marRight w:val="0"/>
              <w:marTop w:val="0"/>
              <w:marBottom w:val="0"/>
              <w:divBdr>
                <w:top w:val="none" w:sz="0" w:space="0" w:color="auto"/>
                <w:left w:val="none" w:sz="0" w:space="0" w:color="auto"/>
                <w:bottom w:val="none" w:sz="0" w:space="0" w:color="auto"/>
                <w:right w:val="none" w:sz="0" w:space="0" w:color="auto"/>
              </w:divBdr>
            </w:div>
            <w:div w:id="441072741">
              <w:marLeft w:val="0"/>
              <w:marRight w:val="0"/>
              <w:marTop w:val="0"/>
              <w:marBottom w:val="0"/>
              <w:divBdr>
                <w:top w:val="none" w:sz="0" w:space="0" w:color="auto"/>
                <w:left w:val="none" w:sz="0" w:space="0" w:color="auto"/>
                <w:bottom w:val="none" w:sz="0" w:space="0" w:color="auto"/>
                <w:right w:val="none" w:sz="0" w:space="0" w:color="auto"/>
              </w:divBdr>
            </w:div>
            <w:div w:id="311177114">
              <w:marLeft w:val="0"/>
              <w:marRight w:val="0"/>
              <w:marTop w:val="0"/>
              <w:marBottom w:val="0"/>
              <w:divBdr>
                <w:top w:val="none" w:sz="0" w:space="0" w:color="auto"/>
                <w:left w:val="none" w:sz="0" w:space="0" w:color="auto"/>
                <w:bottom w:val="none" w:sz="0" w:space="0" w:color="auto"/>
                <w:right w:val="none" w:sz="0" w:space="0" w:color="auto"/>
              </w:divBdr>
            </w:div>
            <w:div w:id="1115833768">
              <w:marLeft w:val="0"/>
              <w:marRight w:val="0"/>
              <w:marTop w:val="0"/>
              <w:marBottom w:val="0"/>
              <w:divBdr>
                <w:top w:val="none" w:sz="0" w:space="0" w:color="auto"/>
                <w:left w:val="none" w:sz="0" w:space="0" w:color="auto"/>
                <w:bottom w:val="none" w:sz="0" w:space="0" w:color="auto"/>
                <w:right w:val="none" w:sz="0" w:space="0" w:color="auto"/>
              </w:divBdr>
            </w:div>
            <w:div w:id="1723554563">
              <w:marLeft w:val="0"/>
              <w:marRight w:val="0"/>
              <w:marTop w:val="0"/>
              <w:marBottom w:val="0"/>
              <w:divBdr>
                <w:top w:val="none" w:sz="0" w:space="0" w:color="auto"/>
                <w:left w:val="none" w:sz="0" w:space="0" w:color="auto"/>
                <w:bottom w:val="none" w:sz="0" w:space="0" w:color="auto"/>
                <w:right w:val="none" w:sz="0" w:space="0" w:color="auto"/>
              </w:divBdr>
            </w:div>
            <w:div w:id="491720539">
              <w:marLeft w:val="0"/>
              <w:marRight w:val="0"/>
              <w:marTop w:val="0"/>
              <w:marBottom w:val="0"/>
              <w:divBdr>
                <w:top w:val="none" w:sz="0" w:space="0" w:color="auto"/>
                <w:left w:val="none" w:sz="0" w:space="0" w:color="auto"/>
                <w:bottom w:val="none" w:sz="0" w:space="0" w:color="auto"/>
                <w:right w:val="none" w:sz="0" w:space="0" w:color="auto"/>
              </w:divBdr>
            </w:div>
            <w:div w:id="320697830">
              <w:marLeft w:val="0"/>
              <w:marRight w:val="0"/>
              <w:marTop w:val="0"/>
              <w:marBottom w:val="0"/>
              <w:divBdr>
                <w:top w:val="none" w:sz="0" w:space="0" w:color="auto"/>
                <w:left w:val="none" w:sz="0" w:space="0" w:color="auto"/>
                <w:bottom w:val="none" w:sz="0" w:space="0" w:color="auto"/>
                <w:right w:val="none" w:sz="0" w:space="0" w:color="auto"/>
              </w:divBdr>
            </w:div>
            <w:div w:id="845023494">
              <w:marLeft w:val="0"/>
              <w:marRight w:val="0"/>
              <w:marTop w:val="0"/>
              <w:marBottom w:val="0"/>
              <w:divBdr>
                <w:top w:val="none" w:sz="0" w:space="0" w:color="auto"/>
                <w:left w:val="none" w:sz="0" w:space="0" w:color="auto"/>
                <w:bottom w:val="none" w:sz="0" w:space="0" w:color="auto"/>
                <w:right w:val="none" w:sz="0" w:space="0" w:color="auto"/>
              </w:divBdr>
            </w:div>
            <w:div w:id="913324108">
              <w:marLeft w:val="0"/>
              <w:marRight w:val="0"/>
              <w:marTop w:val="0"/>
              <w:marBottom w:val="0"/>
              <w:divBdr>
                <w:top w:val="none" w:sz="0" w:space="0" w:color="auto"/>
                <w:left w:val="none" w:sz="0" w:space="0" w:color="auto"/>
                <w:bottom w:val="none" w:sz="0" w:space="0" w:color="auto"/>
                <w:right w:val="none" w:sz="0" w:space="0" w:color="auto"/>
              </w:divBdr>
            </w:div>
            <w:div w:id="1281641044">
              <w:marLeft w:val="0"/>
              <w:marRight w:val="0"/>
              <w:marTop w:val="0"/>
              <w:marBottom w:val="0"/>
              <w:divBdr>
                <w:top w:val="none" w:sz="0" w:space="0" w:color="auto"/>
                <w:left w:val="none" w:sz="0" w:space="0" w:color="auto"/>
                <w:bottom w:val="none" w:sz="0" w:space="0" w:color="auto"/>
                <w:right w:val="none" w:sz="0" w:space="0" w:color="auto"/>
              </w:divBdr>
            </w:div>
            <w:div w:id="551580769">
              <w:marLeft w:val="0"/>
              <w:marRight w:val="0"/>
              <w:marTop w:val="0"/>
              <w:marBottom w:val="0"/>
              <w:divBdr>
                <w:top w:val="none" w:sz="0" w:space="0" w:color="auto"/>
                <w:left w:val="none" w:sz="0" w:space="0" w:color="auto"/>
                <w:bottom w:val="none" w:sz="0" w:space="0" w:color="auto"/>
                <w:right w:val="none" w:sz="0" w:space="0" w:color="auto"/>
              </w:divBdr>
            </w:div>
            <w:div w:id="1357148796">
              <w:marLeft w:val="0"/>
              <w:marRight w:val="0"/>
              <w:marTop w:val="0"/>
              <w:marBottom w:val="0"/>
              <w:divBdr>
                <w:top w:val="none" w:sz="0" w:space="0" w:color="auto"/>
                <w:left w:val="none" w:sz="0" w:space="0" w:color="auto"/>
                <w:bottom w:val="none" w:sz="0" w:space="0" w:color="auto"/>
                <w:right w:val="none" w:sz="0" w:space="0" w:color="auto"/>
              </w:divBdr>
            </w:div>
            <w:div w:id="637152673">
              <w:marLeft w:val="0"/>
              <w:marRight w:val="0"/>
              <w:marTop w:val="0"/>
              <w:marBottom w:val="0"/>
              <w:divBdr>
                <w:top w:val="none" w:sz="0" w:space="0" w:color="auto"/>
                <w:left w:val="none" w:sz="0" w:space="0" w:color="auto"/>
                <w:bottom w:val="none" w:sz="0" w:space="0" w:color="auto"/>
                <w:right w:val="none" w:sz="0" w:space="0" w:color="auto"/>
              </w:divBdr>
            </w:div>
            <w:div w:id="385107667">
              <w:marLeft w:val="0"/>
              <w:marRight w:val="0"/>
              <w:marTop w:val="0"/>
              <w:marBottom w:val="0"/>
              <w:divBdr>
                <w:top w:val="none" w:sz="0" w:space="0" w:color="auto"/>
                <w:left w:val="none" w:sz="0" w:space="0" w:color="auto"/>
                <w:bottom w:val="none" w:sz="0" w:space="0" w:color="auto"/>
                <w:right w:val="none" w:sz="0" w:space="0" w:color="auto"/>
              </w:divBdr>
            </w:div>
            <w:div w:id="834757875">
              <w:marLeft w:val="0"/>
              <w:marRight w:val="0"/>
              <w:marTop w:val="0"/>
              <w:marBottom w:val="0"/>
              <w:divBdr>
                <w:top w:val="none" w:sz="0" w:space="0" w:color="auto"/>
                <w:left w:val="none" w:sz="0" w:space="0" w:color="auto"/>
                <w:bottom w:val="none" w:sz="0" w:space="0" w:color="auto"/>
                <w:right w:val="none" w:sz="0" w:space="0" w:color="auto"/>
              </w:divBdr>
            </w:div>
            <w:div w:id="1657414673">
              <w:marLeft w:val="0"/>
              <w:marRight w:val="0"/>
              <w:marTop w:val="0"/>
              <w:marBottom w:val="0"/>
              <w:divBdr>
                <w:top w:val="none" w:sz="0" w:space="0" w:color="auto"/>
                <w:left w:val="none" w:sz="0" w:space="0" w:color="auto"/>
                <w:bottom w:val="none" w:sz="0" w:space="0" w:color="auto"/>
                <w:right w:val="none" w:sz="0" w:space="0" w:color="auto"/>
              </w:divBdr>
            </w:div>
            <w:div w:id="674502305">
              <w:marLeft w:val="0"/>
              <w:marRight w:val="0"/>
              <w:marTop w:val="0"/>
              <w:marBottom w:val="0"/>
              <w:divBdr>
                <w:top w:val="none" w:sz="0" w:space="0" w:color="auto"/>
                <w:left w:val="none" w:sz="0" w:space="0" w:color="auto"/>
                <w:bottom w:val="none" w:sz="0" w:space="0" w:color="auto"/>
                <w:right w:val="none" w:sz="0" w:space="0" w:color="auto"/>
              </w:divBdr>
            </w:div>
            <w:div w:id="485558365">
              <w:marLeft w:val="0"/>
              <w:marRight w:val="0"/>
              <w:marTop w:val="0"/>
              <w:marBottom w:val="0"/>
              <w:divBdr>
                <w:top w:val="none" w:sz="0" w:space="0" w:color="auto"/>
                <w:left w:val="none" w:sz="0" w:space="0" w:color="auto"/>
                <w:bottom w:val="none" w:sz="0" w:space="0" w:color="auto"/>
                <w:right w:val="none" w:sz="0" w:space="0" w:color="auto"/>
              </w:divBdr>
            </w:div>
            <w:div w:id="1695306188">
              <w:marLeft w:val="0"/>
              <w:marRight w:val="0"/>
              <w:marTop w:val="0"/>
              <w:marBottom w:val="0"/>
              <w:divBdr>
                <w:top w:val="none" w:sz="0" w:space="0" w:color="auto"/>
                <w:left w:val="none" w:sz="0" w:space="0" w:color="auto"/>
                <w:bottom w:val="none" w:sz="0" w:space="0" w:color="auto"/>
                <w:right w:val="none" w:sz="0" w:space="0" w:color="auto"/>
              </w:divBdr>
            </w:div>
            <w:div w:id="5478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potify.com/documentation/web-api/reference/tracks/" TargetMode="External"/><Relationship Id="rId5" Type="http://schemas.openxmlformats.org/officeDocument/2006/relationships/hyperlink" Target="https://spotifychar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531</Words>
  <Characters>2870</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GONÇALO FILIPE ANTÃO ADOLFO</cp:lastModifiedBy>
  <cp:revision>15</cp:revision>
  <dcterms:created xsi:type="dcterms:W3CDTF">2015-09-18T10:19:00Z</dcterms:created>
  <dcterms:modified xsi:type="dcterms:W3CDTF">2019-09-29T13:34:00Z</dcterms:modified>
</cp:coreProperties>
</file>