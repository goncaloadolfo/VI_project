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1013F743"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A24985">
        <w:rPr>
          <w:rFonts w:ascii="Calibri" w:eastAsia="DejaVu Sans Condensed" w:hAnsi="Calibri"/>
          <w:lang w:val="en-GB"/>
        </w:rPr>
        <w:t>G</w:t>
      </w:r>
      <w:r w:rsidR="00A24985" w:rsidRPr="00A24985">
        <w:rPr>
          <w:rFonts w:ascii="Calibri" w:eastAsia="DejaVu Sans Condensed" w:hAnsi="Calibri"/>
          <w:lang w:val="en-GB"/>
        </w:rPr>
        <w:t>52</w:t>
      </w:r>
      <w:r w:rsidRPr="00A24985">
        <w:rPr>
          <w:rFonts w:ascii="Calibri" w:eastAsia="DejaVu Sans Condensed" w:hAnsi="Calibri"/>
          <w:lang w:val="en-GB"/>
        </w:rPr>
        <w:t xml:space="preserve"> -</w:t>
      </w:r>
      <w:r w:rsidR="00A24985" w:rsidRPr="00A24985">
        <w:rPr>
          <w:rFonts w:ascii="Calibri" w:eastAsia="DejaVu Sans Condensed" w:hAnsi="Calibri"/>
          <w:lang w:val="en-GB"/>
        </w:rPr>
        <w:t xml:space="preserve"> </w:t>
      </w:r>
      <w:r w:rsidRPr="00A24985">
        <w:rPr>
          <w:rFonts w:ascii="Calibri" w:eastAsia="DejaVu Sans Condensed" w:hAnsi="Calibri"/>
          <w:lang w:val="en-GB"/>
        </w:rPr>
        <w:t>T</w:t>
      </w:r>
    </w:p>
    <w:p w14:paraId="131C5714" w14:textId="517004B7" w:rsidR="008554D6" w:rsidRPr="00A735DA" w:rsidRDefault="00C4186B" w:rsidP="00A735DA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/>
          <w:lang w:val="pt-PT"/>
        </w:rPr>
      </w:pPr>
      <w:r w:rsidRPr="00A735DA">
        <w:rPr>
          <w:rFonts w:ascii="Calibri" w:eastAsia="DejaVu Sans Condensed" w:hAnsi="Calibri" w:cs="DejaVu Sans Condensed"/>
          <w:b/>
          <w:bCs/>
          <w:lang w:val="pt-PT"/>
        </w:rPr>
        <w:t xml:space="preserve">1. </w:t>
      </w:r>
      <w:r w:rsidR="001F373B" w:rsidRPr="00A735DA">
        <w:rPr>
          <w:rFonts w:ascii="Calibri" w:eastAsia="DejaVu Sans Condensed" w:hAnsi="Calibri" w:cs="DejaVu Sans Condensed"/>
          <w:b/>
          <w:bCs/>
          <w:lang w:val="pt-PT"/>
        </w:rPr>
        <w:t>Layout</w:t>
      </w:r>
      <w:r w:rsidR="001912E5" w:rsidRPr="00A735DA">
        <w:rPr>
          <w:rFonts w:ascii="Calibri" w:eastAsia="DejaVu Sans Condensed" w:hAnsi="Calibri"/>
          <w:noProof/>
          <w:lang w:val="pt-PT"/>
        </w:rPr>
        <w:t xml:space="preserve"> </w:t>
      </w:r>
    </w:p>
    <w:p w14:paraId="3EC22F02" w14:textId="3B76BE89" w:rsidR="001912E5" w:rsidRPr="001912E5" w:rsidRDefault="001912E5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1912E5">
        <w:rPr>
          <w:rFonts w:ascii="Calibri" w:eastAsia="DejaVu Sans Condensed" w:hAnsi="Calibri"/>
          <w:lang w:val="pt-PT"/>
        </w:rPr>
        <w:t xml:space="preserve">O estado atual da nossa </w:t>
      </w:r>
      <w:r>
        <w:rPr>
          <w:rFonts w:ascii="Calibri" w:eastAsia="DejaVu Sans Condensed" w:hAnsi="Calibri"/>
          <w:lang w:val="pt-PT"/>
        </w:rPr>
        <w:t xml:space="preserve">visualização encontra-se na </w:t>
      </w:r>
      <w:r w:rsidR="008554D6">
        <w:rPr>
          <w:rFonts w:ascii="Calibri" w:eastAsia="DejaVu Sans Condensed" w:hAnsi="Calibri"/>
          <w:lang w:val="pt-PT"/>
        </w:rPr>
        <w:t>figura 1</w:t>
      </w:r>
      <w:r>
        <w:rPr>
          <w:rFonts w:ascii="Calibri" w:eastAsia="DejaVu Sans Condensed" w:hAnsi="Calibri"/>
          <w:lang w:val="pt-PT"/>
        </w:rPr>
        <w:t xml:space="preserve">, onde temos uma </w:t>
      </w:r>
      <w:r w:rsidR="00F833AE">
        <w:rPr>
          <w:rFonts w:ascii="Calibri" w:eastAsia="DejaVu Sans Condensed" w:hAnsi="Calibri"/>
          <w:lang w:val="pt-PT"/>
        </w:rPr>
        <w:t>tabela</w:t>
      </w:r>
      <w:r>
        <w:rPr>
          <w:rFonts w:ascii="Calibri" w:eastAsia="DejaVu Sans Condensed" w:hAnsi="Calibri"/>
          <w:lang w:val="pt-PT"/>
        </w:rPr>
        <w:t xml:space="preserve"> na esquerda, que é a peça principal desta visualização</w:t>
      </w:r>
      <w:r w:rsidR="00355575">
        <w:rPr>
          <w:rFonts w:ascii="Calibri" w:eastAsia="DejaVu Sans Condensed" w:hAnsi="Calibri"/>
          <w:lang w:val="pt-PT"/>
        </w:rPr>
        <w:t>.</w:t>
      </w:r>
      <w:r>
        <w:rPr>
          <w:rFonts w:ascii="Calibri" w:eastAsia="DejaVu Sans Condensed" w:hAnsi="Calibri"/>
          <w:lang w:val="pt-PT"/>
        </w:rPr>
        <w:t xml:space="preserve"> </w:t>
      </w:r>
      <w:r w:rsidR="00355575">
        <w:rPr>
          <w:rFonts w:ascii="Calibri" w:eastAsia="DejaVu Sans Condensed" w:hAnsi="Calibri"/>
          <w:lang w:val="pt-PT"/>
        </w:rPr>
        <w:t>N</w:t>
      </w:r>
      <w:r w:rsidR="000D070B">
        <w:rPr>
          <w:rFonts w:ascii="Calibri" w:eastAsia="DejaVu Sans Condensed" w:hAnsi="Calibri"/>
          <w:lang w:val="pt-PT"/>
        </w:rPr>
        <w:t xml:space="preserve">essa </w:t>
      </w:r>
      <w:r w:rsidR="00F833AE">
        <w:rPr>
          <w:rFonts w:ascii="Calibri" w:eastAsia="DejaVu Sans Condensed" w:hAnsi="Calibri"/>
          <w:lang w:val="pt-PT"/>
        </w:rPr>
        <w:t>tabela</w:t>
      </w:r>
      <w:r w:rsidR="00355575">
        <w:rPr>
          <w:rFonts w:ascii="Calibri" w:eastAsia="DejaVu Sans Condensed" w:hAnsi="Calibri"/>
          <w:lang w:val="pt-PT"/>
        </w:rPr>
        <w:t>,</w:t>
      </w:r>
      <w:r>
        <w:rPr>
          <w:rFonts w:ascii="Calibri" w:eastAsia="DejaVu Sans Condensed" w:hAnsi="Calibri"/>
          <w:lang w:val="pt-PT"/>
        </w:rPr>
        <w:t xml:space="preserve"> temos</w:t>
      </w:r>
      <w:r w:rsidR="00F833AE">
        <w:rPr>
          <w:rFonts w:ascii="Calibri" w:eastAsia="DejaVu Sans Condensed" w:hAnsi="Calibri"/>
          <w:lang w:val="pt-PT"/>
        </w:rPr>
        <w:t xml:space="preserve"> a lista</w:t>
      </w:r>
      <w:r w:rsidR="00355575">
        <w:rPr>
          <w:rFonts w:ascii="Calibri" w:eastAsia="DejaVu Sans Condensed" w:hAnsi="Calibri"/>
          <w:lang w:val="pt-PT"/>
        </w:rPr>
        <w:t>gem das</w:t>
      </w:r>
      <w:r>
        <w:rPr>
          <w:rFonts w:ascii="Calibri" w:eastAsia="DejaVu Sans Condensed" w:hAnsi="Calibri"/>
          <w:lang w:val="pt-PT"/>
        </w:rPr>
        <w:t xml:space="preserve"> músicas para o intervalo de tempo selecionado</w:t>
      </w:r>
      <w:r w:rsidR="00355575">
        <w:rPr>
          <w:rFonts w:ascii="Calibri" w:eastAsia="DejaVu Sans Condensed" w:hAnsi="Calibri"/>
          <w:lang w:val="pt-PT"/>
        </w:rPr>
        <w:t xml:space="preserve"> (</w:t>
      </w:r>
      <w:r w:rsidR="00355575">
        <w:rPr>
          <w:rFonts w:ascii="Calibri" w:eastAsia="DejaVu Sans Condensed" w:hAnsi="Calibri"/>
          <w:lang w:val="pt-PT"/>
        </w:rPr>
        <w:t xml:space="preserve">ordenada pelo número de </w:t>
      </w:r>
      <w:proofErr w:type="spellStart"/>
      <w:r w:rsidR="00355575" w:rsidRPr="00037407">
        <w:rPr>
          <w:rFonts w:ascii="Calibri" w:eastAsia="DejaVu Sans Condensed" w:hAnsi="Calibri"/>
          <w:i/>
          <w:iCs/>
          <w:lang w:val="pt-PT"/>
        </w:rPr>
        <w:t>streams</w:t>
      </w:r>
      <w:proofErr w:type="spellEnd"/>
      <w:r w:rsidR="00355575">
        <w:rPr>
          <w:rFonts w:ascii="Calibri" w:eastAsia="DejaVu Sans Condensed" w:hAnsi="Calibri"/>
          <w:lang w:val="pt-PT"/>
        </w:rPr>
        <w:t>)</w:t>
      </w:r>
      <w:r>
        <w:rPr>
          <w:rFonts w:ascii="Calibri" w:eastAsia="DejaVu Sans Condensed" w:hAnsi="Calibri"/>
          <w:lang w:val="pt-PT"/>
        </w:rPr>
        <w:t xml:space="preserve">. </w:t>
      </w:r>
      <w:r w:rsidR="00874994">
        <w:rPr>
          <w:rFonts w:ascii="Calibri" w:eastAsia="DejaVu Sans Condensed" w:hAnsi="Calibri"/>
          <w:lang w:val="pt-PT"/>
        </w:rPr>
        <w:t xml:space="preserve">Adicionalmente, pretendemos </w:t>
      </w:r>
      <w:r w:rsidR="005423A3">
        <w:rPr>
          <w:rFonts w:ascii="Calibri" w:eastAsia="DejaVu Sans Condensed" w:hAnsi="Calibri"/>
          <w:lang w:val="pt-PT"/>
        </w:rPr>
        <w:t xml:space="preserve">futuramente introduzir a capacidade </w:t>
      </w:r>
      <w:proofErr w:type="gramStart"/>
      <w:r w:rsidR="00DE4E3B">
        <w:rPr>
          <w:rFonts w:ascii="Calibri" w:eastAsia="DejaVu Sans Condensed" w:hAnsi="Calibri"/>
          <w:lang w:val="pt-PT"/>
        </w:rPr>
        <w:t>do</w:t>
      </w:r>
      <w:proofErr w:type="gramEnd"/>
      <w:r w:rsidR="00DE4E3B">
        <w:rPr>
          <w:rFonts w:ascii="Calibri" w:eastAsia="DejaVu Sans Condensed" w:hAnsi="Calibri"/>
          <w:lang w:val="pt-PT"/>
        </w:rPr>
        <w:t xml:space="preserve"> </w:t>
      </w:r>
      <w:r w:rsidR="003F03D8">
        <w:rPr>
          <w:rFonts w:ascii="Calibri" w:eastAsia="DejaVu Sans Condensed" w:hAnsi="Calibri"/>
          <w:lang w:val="pt-PT"/>
        </w:rPr>
        <w:t>utilizador</w:t>
      </w:r>
      <w:r w:rsidR="005423A3">
        <w:rPr>
          <w:rFonts w:ascii="Calibri" w:eastAsia="DejaVu Sans Condensed" w:hAnsi="Calibri"/>
          <w:lang w:val="pt-PT"/>
        </w:rPr>
        <w:t xml:space="preserve"> filtrar as faixas musicai</w:t>
      </w:r>
      <w:r w:rsidR="00DE4E3B">
        <w:rPr>
          <w:rFonts w:ascii="Calibri" w:eastAsia="DejaVu Sans Condensed" w:hAnsi="Calibri"/>
          <w:lang w:val="pt-PT"/>
        </w:rPr>
        <w:t>s</w:t>
      </w:r>
      <w:r w:rsidR="005423A3">
        <w:rPr>
          <w:rFonts w:ascii="Calibri" w:eastAsia="DejaVu Sans Condensed" w:hAnsi="Calibri"/>
          <w:lang w:val="pt-PT"/>
        </w:rPr>
        <w:t>, de acordo</w:t>
      </w:r>
      <w:r w:rsidR="00874994">
        <w:rPr>
          <w:rFonts w:ascii="Calibri" w:eastAsia="DejaVu Sans Condensed" w:hAnsi="Calibri"/>
          <w:lang w:val="pt-PT"/>
        </w:rPr>
        <w:t xml:space="preserve"> </w:t>
      </w:r>
      <w:r w:rsidR="005423A3">
        <w:rPr>
          <w:rFonts w:ascii="Calibri" w:eastAsia="DejaVu Sans Condensed" w:hAnsi="Calibri"/>
          <w:lang w:val="pt-PT"/>
        </w:rPr>
        <w:t xml:space="preserve">com as </w:t>
      </w:r>
      <w:r w:rsidR="00D92B61">
        <w:rPr>
          <w:rFonts w:ascii="Calibri" w:eastAsia="DejaVu Sans Condensed" w:hAnsi="Calibri"/>
          <w:lang w:val="pt-PT"/>
        </w:rPr>
        <w:t xml:space="preserve">suas </w:t>
      </w:r>
      <w:proofErr w:type="spellStart"/>
      <w:r w:rsidR="00D92B61">
        <w:rPr>
          <w:rFonts w:ascii="Calibri" w:eastAsia="DejaVu Sans Condensed" w:hAnsi="Calibri"/>
          <w:lang w:val="pt-PT"/>
        </w:rPr>
        <w:t>features</w:t>
      </w:r>
      <w:proofErr w:type="spellEnd"/>
      <w:r w:rsidR="00874994">
        <w:rPr>
          <w:rFonts w:ascii="Calibri" w:eastAsia="DejaVu Sans Condensed" w:hAnsi="Calibri"/>
          <w:lang w:val="pt-PT"/>
        </w:rPr>
        <w:t xml:space="preserve">. </w:t>
      </w:r>
      <w:r w:rsidRPr="004A76EC">
        <w:rPr>
          <w:rFonts w:ascii="Calibri" w:eastAsia="DejaVu Sans Condensed" w:hAnsi="Calibri"/>
          <w:strike/>
          <w:lang w:val="pt-PT"/>
        </w:rPr>
        <w:t>Seguidamente temos os nossos dois idiomas implementados que explicamos em mais detalhe na segunda se</w:t>
      </w:r>
      <w:r w:rsidR="008554D6" w:rsidRPr="004A76EC">
        <w:rPr>
          <w:rFonts w:ascii="Calibri" w:eastAsia="DejaVu Sans Condensed" w:hAnsi="Calibri"/>
          <w:strike/>
          <w:lang w:val="pt-PT"/>
        </w:rPr>
        <w:t>c</w:t>
      </w:r>
      <w:r w:rsidRPr="004A76EC">
        <w:rPr>
          <w:rFonts w:ascii="Calibri" w:eastAsia="DejaVu Sans Condensed" w:hAnsi="Calibri"/>
          <w:strike/>
          <w:lang w:val="pt-PT"/>
        </w:rPr>
        <w:t>ção</w:t>
      </w:r>
      <w:r w:rsidR="008554D6" w:rsidRPr="004A76EC">
        <w:rPr>
          <w:rFonts w:ascii="Calibri" w:eastAsia="DejaVu Sans Condensed" w:hAnsi="Calibri"/>
          <w:strike/>
          <w:lang w:val="pt-PT"/>
        </w:rPr>
        <w:t>.</w:t>
      </w:r>
      <w:r w:rsidR="004A76EC">
        <w:rPr>
          <w:rFonts w:ascii="Calibri" w:eastAsia="DejaVu Sans Condensed" w:hAnsi="Calibri"/>
          <w:lang w:val="pt-PT"/>
        </w:rPr>
        <w:t xml:space="preserve"> </w:t>
      </w:r>
    </w:p>
    <w:p w14:paraId="3436133A" w14:textId="4B31FFDD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>
        <w:rPr>
          <w:rFonts w:ascii="Calibri" w:eastAsia="DejaVu Sans Condensed" w:hAnsi="Calibri"/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0AE4D193" wp14:editId="03A2DFB4">
            <wp:simplePos x="0" y="0"/>
            <wp:positionH relativeFrom="column">
              <wp:posOffset>703844</wp:posOffset>
            </wp:positionH>
            <wp:positionV relativeFrom="paragraph">
              <wp:posOffset>87287</wp:posOffset>
            </wp:positionV>
            <wp:extent cx="4976602" cy="2453684"/>
            <wp:effectExtent l="0" t="0" r="1905" b="0"/>
            <wp:wrapTight wrapText="bothSides">
              <wp:wrapPolygon edited="0">
                <wp:start x="0" y="0"/>
                <wp:lineTo x="0" y="21466"/>
                <wp:lineTo x="21553" y="21466"/>
                <wp:lineTo x="21553" y="0"/>
                <wp:lineTo x="0" y="0"/>
              </wp:wrapPolygon>
            </wp:wrapTight>
            <wp:docPr id="5" name="Imagem 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ã 2019-11-24, às 22.50.2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602" cy="2453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34DF9" w14:textId="68DB018D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673935D9" w14:textId="273D4271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0F051D15" w14:textId="3B347FF0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00E81B4B" w14:textId="0E0886E1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352E8A55" w14:textId="77777777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52AE61D1" w14:textId="29FF5C86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1260BEE2" w14:textId="04A68249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03166030" w14:textId="73371F2B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77BE6AA7" w14:textId="77777777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3CF5C0DD" w14:textId="089EB23E" w:rsidR="0084053D" w:rsidRPr="001912E5" w:rsidRDefault="000D070B" w:rsidP="00123CD9">
      <w:pPr>
        <w:pStyle w:val="Legenda"/>
        <w:jc w:val="center"/>
        <w:rPr>
          <w:rFonts w:ascii="Calibri" w:eastAsia="DejaVu Sans Condensed" w:hAnsi="Calibri"/>
          <w:lang w:val="pt-PT"/>
        </w:rPr>
      </w:pPr>
      <w:r w:rsidRPr="008554D6">
        <w:rPr>
          <w:lang w:val="pt-PT"/>
        </w:rPr>
        <w:t xml:space="preserve">Figure </w:t>
      </w:r>
      <w:r>
        <w:fldChar w:fldCharType="begin"/>
      </w:r>
      <w:r w:rsidRPr="008554D6">
        <w:rPr>
          <w:lang w:val="pt-PT"/>
        </w:rPr>
        <w:instrText xml:space="preserve"> SEQ Figure \* ARABIC </w:instrText>
      </w:r>
      <w:r>
        <w:fldChar w:fldCharType="separate"/>
      </w:r>
      <w:r>
        <w:rPr>
          <w:noProof/>
          <w:lang w:val="pt-PT"/>
        </w:rPr>
        <w:t>1</w:t>
      </w:r>
      <w:r>
        <w:fldChar w:fldCharType="end"/>
      </w:r>
      <w:r w:rsidRPr="008554D6">
        <w:rPr>
          <w:lang w:val="pt-PT"/>
        </w:rPr>
        <w:t xml:space="preserve"> - Layout da visualização</w:t>
      </w:r>
    </w:p>
    <w:p w14:paraId="14D35998" w14:textId="18ACEC5B" w:rsidR="001912E5" w:rsidRPr="001912E5" w:rsidRDefault="00FE49FD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>
        <w:rPr>
          <w:rFonts w:ascii="Calibri" w:eastAsia="DejaVu Sans Condensed" w:hAnsi="Calibri"/>
          <w:lang w:val="pt-PT"/>
        </w:rPr>
        <w:t>O</w:t>
      </w:r>
      <w:r w:rsidR="008554D6">
        <w:rPr>
          <w:rFonts w:ascii="Calibri" w:eastAsia="DejaVu Sans Condensed" w:hAnsi="Calibri"/>
          <w:lang w:val="pt-PT"/>
        </w:rPr>
        <w:t xml:space="preserve"> </w:t>
      </w:r>
      <w:r w:rsidR="00355575">
        <w:rPr>
          <w:rFonts w:ascii="Calibri" w:eastAsia="DejaVu Sans Condensed" w:hAnsi="Calibri"/>
          <w:lang w:val="pt-PT"/>
        </w:rPr>
        <w:t>utilizador</w:t>
      </w:r>
      <w:r w:rsidR="008554D6">
        <w:rPr>
          <w:rFonts w:ascii="Calibri" w:eastAsia="DejaVu Sans Condensed" w:hAnsi="Calibri"/>
          <w:lang w:val="pt-PT"/>
        </w:rPr>
        <w:t xml:space="preserve"> </w:t>
      </w:r>
      <w:r>
        <w:rPr>
          <w:rFonts w:ascii="Calibri" w:eastAsia="DejaVu Sans Condensed" w:hAnsi="Calibri"/>
          <w:lang w:val="pt-PT"/>
        </w:rPr>
        <w:t xml:space="preserve">tem a possibilidade de </w:t>
      </w:r>
      <w:r w:rsidR="008554D6">
        <w:rPr>
          <w:rFonts w:ascii="Calibri" w:eastAsia="DejaVu Sans Condensed" w:hAnsi="Calibri"/>
          <w:lang w:val="pt-PT"/>
        </w:rPr>
        <w:t xml:space="preserve">alterar a data na </w:t>
      </w:r>
      <w:r w:rsidR="00123CD9">
        <w:rPr>
          <w:rFonts w:ascii="Calibri" w:eastAsia="DejaVu Sans Condensed" w:hAnsi="Calibri"/>
          <w:lang w:val="pt-PT"/>
        </w:rPr>
        <w:t>tabela</w:t>
      </w:r>
      <w:r w:rsidR="008554D6">
        <w:rPr>
          <w:rFonts w:ascii="Calibri" w:eastAsia="DejaVu Sans Condensed" w:hAnsi="Calibri"/>
          <w:lang w:val="pt-PT"/>
        </w:rPr>
        <w:t xml:space="preserve"> da esquerda </w:t>
      </w:r>
      <w:r w:rsidR="00E11606">
        <w:rPr>
          <w:rFonts w:ascii="Calibri" w:eastAsia="DejaVu Sans Condensed" w:hAnsi="Calibri"/>
          <w:lang w:val="pt-PT"/>
        </w:rPr>
        <w:t>n</w:t>
      </w:r>
      <w:r w:rsidR="008554D6">
        <w:rPr>
          <w:rFonts w:ascii="Calibri" w:eastAsia="DejaVu Sans Condensed" w:hAnsi="Calibri"/>
          <w:lang w:val="pt-PT"/>
        </w:rPr>
        <w:t>o botão “</w:t>
      </w:r>
      <w:proofErr w:type="spellStart"/>
      <w:r w:rsidR="008554D6">
        <w:rPr>
          <w:rFonts w:ascii="Calibri" w:eastAsia="DejaVu Sans Condensed" w:hAnsi="Calibri"/>
          <w:lang w:val="pt-PT"/>
        </w:rPr>
        <w:t>Change</w:t>
      </w:r>
      <w:proofErr w:type="spellEnd"/>
      <w:r w:rsidR="008554D6">
        <w:rPr>
          <w:rFonts w:ascii="Calibri" w:eastAsia="DejaVu Sans Condensed" w:hAnsi="Calibri"/>
          <w:lang w:val="pt-PT"/>
        </w:rPr>
        <w:t xml:space="preserve"> date(s)”</w:t>
      </w:r>
      <w:r w:rsidR="00E11606">
        <w:rPr>
          <w:rFonts w:ascii="Calibri" w:eastAsia="DejaVu Sans Condensed" w:hAnsi="Calibri"/>
          <w:lang w:val="pt-PT"/>
        </w:rPr>
        <w:t>.</w:t>
      </w:r>
      <w:r w:rsidR="008554D6">
        <w:rPr>
          <w:rFonts w:ascii="Calibri" w:eastAsia="DejaVu Sans Condensed" w:hAnsi="Calibri"/>
          <w:lang w:val="pt-PT"/>
        </w:rPr>
        <w:t xml:space="preserve"> </w:t>
      </w:r>
      <w:r w:rsidR="00E11606">
        <w:rPr>
          <w:rFonts w:ascii="Calibri" w:eastAsia="DejaVu Sans Condensed" w:hAnsi="Calibri"/>
          <w:lang w:val="pt-PT"/>
        </w:rPr>
        <w:t>Dado esse evento, abr</w:t>
      </w:r>
      <w:r w:rsidR="008554D6">
        <w:rPr>
          <w:rFonts w:ascii="Calibri" w:eastAsia="DejaVu Sans Condensed" w:hAnsi="Calibri"/>
          <w:lang w:val="pt-PT"/>
        </w:rPr>
        <w:t>irá</w:t>
      </w:r>
      <w:r w:rsidR="00E11606">
        <w:rPr>
          <w:rFonts w:ascii="Calibri" w:eastAsia="DejaVu Sans Condensed" w:hAnsi="Calibri"/>
          <w:lang w:val="pt-PT"/>
        </w:rPr>
        <w:t xml:space="preserve"> </w:t>
      </w:r>
      <w:r w:rsidR="008554D6">
        <w:rPr>
          <w:rFonts w:ascii="Calibri" w:eastAsia="DejaVu Sans Condensed" w:hAnsi="Calibri"/>
          <w:lang w:val="pt-PT"/>
        </w:rPr>
        <w:t>o menu que está na imagem 2</w:t>
      </w:r>
      <w:r w:rsidR="00F15E81">
        <w:rPr>
          <w:rFonts w:ascii="Calibri" w:eastAsia="DejaVu Sans Condensed" w:hAnsi="Calibri"/>
          <w:lang w:val="pt-PT"/>
        </w:rPr>
        <w:t>, o</w:t>
      </w:r>
      <w:r w:rsidR="008554D6">
        <w:rPr>
          <w:rFonts w:ascii="Calibri" w:eastAsia="DejaVu Sans Condensed" w:hAnsi="Calibri"/>
          <w:lang w:val="pt-PT"/>
        </w:rPr>
        <w:t>nde podemos escolher se queremos visualizar um dia em específico ou um intervalo. A</w:t>
      </w:r>
      <w:r w:rsidR="00263739">
        <w:rPr>
          <w:rFonts w:ascii="Calibri" w:eastAsia="DejaVu Sans Condensed" w:hAnsi="Calibri"/>
          <w:lang w:val="pt-PT"/>
        </w:rPr>
        <w:t xml:space="preserve"> listagem das músicas irá estar em concordância com </w:t>
      </w:r>
      <w:r w:rsidR="00637123">
        <w:rPr>
          <w:rFonts w:ascii="Calibri" w:eastAsia="DejaVu Sans Condensed" w:hAnsi="Calibri"/>
          <w:lang w:val="pt-PT"/>
        </w:rPr>
        <w:t>o</w:t>
      </w:r>
      <w:r w:rsidR="00263739">
        <w:rPr>
          <w:rFonts w:ascii="Calibri" w:eastAsia="DejaVu Sans Condensed" w:hAnsi="Calibri"/>
          <w:lang w:val="pt-PT"/>
        </w:rPr>
        <w:t xml:space="preserve"> intervalo escolhido.</w:t>
      </w:r>
      <w:r w:rsidR="008554D6">
        <w:rPr>
          <w:rFonts w:ascii="Calibri" w:eastAsia="DejaVu Sans Condensed" w:hAnsi="Calibri"/>
          <w:lang w:val="pt-PT"/>
        </w:rPr>
        <w:t xml:space="preserve"> </w:t>
      </w:r>
    </w:p>
    <w:p w14:paraId="2424B857" w14:textId="3CF41D53" w:rsidR="000D070B" w:rsidRDefault="003569D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>
        <w:rPr>
          <w:rFonts w:ascii="Calibri" w:eastAsia="DejaVu Sans Condensed" w:hAnsi="Calibri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414D498F" wp14:editId="159AE0D8">
            <wp:simplePos x="0" y="0"/>
            <wp:positionH relativeFrom="column">
              <wp:posOffset>1780034</wp:posOffset>
            </wp:positionH>
            <wp:positionV relativeFrom="paragraph">
              <wp:posOffset>48260</wp:posOffset>
            </wp:positionV>
            <wp:extent cx="2114550" cy="1035685"/>
            <wp:effectExtent l="0" t="0" r="6350" b="5715"/>
            <wp:wrapSquare wrapText="bothSides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ecrã 2019-11-24, às 22.50.4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DAA86" w14:textId="74F07275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253E74CB" w14:textId="6AC50570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46CFEA53" w14:textId="068D83A6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5C3C184C" w14:textId="458C5407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042FA6A" wp14:editId="620DFE13">
                <wp:simplePos x="0" y="0"/>
                <wp:positionH relativeFrom="column">
                  <wp:posOffset>1666746</wp:posOffset>
                </wp:positionH>
                <wp:positionV relativeFrom="paragraph">
                  <wp:posOffset>95593</wp:posOffset>
                </wp:positionV>
                <wp:extent cx="2613660" cy="635"/>
                <wp:effectExtent l="0" t="0" r="2540" b="12065"/>
                <wp:wrapTight wrapText="bothSides">
                  <wp:wrapPolygon edited="0">
                    <wp:start x="0" y="0"/>
                    <wp:lineTo x="0" y="0"/>
                    <wp:lineTo x="21516" y="0"/>
                    <wp:lineTo x="21516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1A270" w14:textId="08BBD1C5" w:rsidR="008554D6" w:rsidRPr="008554D6" w:rsidRDefault="008554D6" w:rsidP="008554D6">
                            <w:pPr>
                              <w:pStyle w:val="Legenda"/>
                              <w:rPr>
                                <w:rFonts w:ascii="Calibri" w:eastAsia="DejaVu Sans Condensed" w:hAnsi="Calibri"/>
                                <w:noProof/>
                                <w:lang w:val="pt-PT"/>
                              </w:rPr>
                            </w:pPr>
                            <w:r w:rsidRPr="008554D6">
                              <w:rPr>
                                <w:lang w:val="pt-PT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554D6">
                              <w:rPr>
                                <w:lang w:val="pt-PT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4053D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8554D6">
                              <w:rPr>
                                <w:noProof/>
                                <w:lang w:val="pt-PT"/>
                              </w:rPr>
                              <w:t xml:space="preserve"> - Menu para alterar a data desejada.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42FA6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31.25pt;margin-top:7.55pt;width:205.8pt;height:.0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" stroked="f">
                <v:textbox style="mso-fit-shape-to-text:t" inset="0,0,0,0">
                  <w:txbxContent>
                    <w:p w14:paraId="54B1A270" w14:textId="08BBD1C5" w:rsidR="008554D6" w:rsidRPr="008554D6" w:rsidRDefault="008554D6" w:rsidP="008554D6">
                      <w:pPr>
                        <w:pStyle w:val="Legenda"/>
                        <w:rPr>
                          <w:rFonts w:ascii="Calibri" w:eastAsia="DejaVu Sans Condensed" w:hAnsi="Calibri"/>
                          <w:noProof/>
                          <w:lang w:val="pt-PT"/>
                        </w:rPr>
                      </w:pPr>
                      <w:r w:rsidRPr="008554D6">
                        <w:rPr>
                          <w:lang w:val="pt-PT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554D6">
                        <w:rPr>
                          <w:lang w:val="pt-PT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4053D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8554D6">
                        <w:rPr>
                          <w:noProof/>
                          <w:lang w:val="pt-PT"/>
                        </w:rPr>
                        <w:t xml:space="preserve"> - Menu para alterar a data desejada.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FCF4CB2" w14:textId="0A957C55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18CE170F" w14:textId="3ECD4AB2" w:rsidR="009F1352" w:rsidRDefault="009F1352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>
        <w:rPr>
          <w:rFonts w:ascii="Calibri" w:eastAsia="DejaVu Sans Condensed" w:hAnsi="Calibri"/>
          <w:lang w:val="pt-PT"/>
        </w:rPr>
        <w:t xml:space="preserve">A secção dos idiomas, tal como mencionado no checkpoint anterior, irá ter seis idiomas: </w:t>
      </w:r>
    </w:p>
    <w:p w14:paraId="64B763C8" w14:textId="17CB25DF" w:rsidR="009F1352" w:rsidRDefault="009F1352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>
        <w:rPr>
          <w:rFonts w:ascii="Calibri" w:eastAsia="DejaVu Sans Condensed" w:hAnsi="Calibri"/>
          <w:lang w:val="pt-PT"/>
        </w:rPr>
        <w:t>os dois já implementados (</w:t>
      </w:r>
      <w:r w:rsidR="00DC7648">
        <w:rPr>
          <w:rFonts w:ascii="Calibri" w:eastAsia="DejaVu Sans Condensed" w:hAnsi="Calibri"/>
          <w:lang w:val="pt-PT"/>
        </w:rPr>
        <w:t>radar</w:t>
      </w:r>
      <w:r>
        <w:rPr>
          <w:rFonts w:ascii="Calibri" w:eastAsia="DejaVu Sans Condensed" w:hAnsi="Calibri"/>
          <w:lang w:val="pt-PT"/>
        </w:rPr>
        <w:t xml:space="preserve"> </w:t>
      </w:r>
      <w:proofErr w:type="spellStart"/>
      <w:r>
        <w:rPr>
          <w:rFonts w:ascii="Calibri" w:eastAsia="DejaVu Sans Condensed" w:hAnsi="Calibri"/>
          <w:lang w:val="pt-PT"/>
        </w:rPr>
        <w:t>chart</w:t>
      </w:r>
      <w:proofErr w:type="spellEnd"/>
      <w:r>
        <w:rPr>
          <w:rFonts w:ascii="Calibri" w:eastAsia="DejaVu Sans Condensed" w:hAnsi="Calibri"/>
          <w:lang w:val="pt-PT"/>
        </w:rPr>
        <w:t xml:space="preserve"> e o </w:t>
      </w:r>
      <w:proofErr w:type="spellStart"/>
      <w:r>
        <w:rPr>
          <w:rFonts w:ascii="Calibri" w:eastAsia="DejaVu Sans Condensed" w:hAnsi="Calibri"/>
          <w:lang w:val="pt-PT"/>
        </w:rPr>
        <w:t>scatter</w:t>
      </w:r>
      <w:proofErr w:type="spellEnd"/>
      <w:r>
        <w:rPr>
          <w:rFonts w:ascii="Calibri" w:eastAsia="DejaVu Sans Condensed" w:hAnsi="Calibri"/>
          <w:lang w:val="pt-PT"/>
        </w:rPr>
        <w:t xml:space="preserve"> </w:t>
      </w:r>
      <w:proofErr w:type="spellStart"/>
      <w:r>
        <w:rPr>
          <w:rFonts w:ascii="Calibri" w:eastAsia="DejaVu Sans Condensed" w:hAnsi="Calibri"/>
          <w:lang w:val="pt-PT"/>
        </w:rPr>
        <w:t>plot</w:t>
      </w:r>
      <w:proofErr w:type="spellEnd"/>
      <w:r>
        <w:rPr>
          <w:rFonts w:ascii="Calibri" w:eastAsia="DejaVu Sans Condensed" w:hAnsi="Calibri"/>
          <w:lang w:val="pt-PT"/>
        </w:rPr>
        <w:t>) e os quatro restantes (</w:t>
      </w:r>
      <w:proofErr w:type="spellStart"/>
      <w:r>
        <w:rPr>
          <w:rFonts w:ascii="Calibri" w:eastAsia="DejaVu Sans Condensed" w:hAnsi="Calibri"/>
          <w:lang w:val="pt-PT"/>
        </w:rPr>
        <w:t>line</w:t>
      </w:r>
      <w:proofErr w:type="spellEnd"/>
      <w:r>
        <w:rPr>
          <w:rFonts w:ascii="Calibri" w:eastAsia="DejaVu Sans Condensed" w:hAnsi="Calibri"/>
          <w:lang w:val="pt-PT"/>
        </w:rPr>
        <w:t xml:space="preserve"> </w:t>
      </w:r>
      <w:proofErr w:type="spellStart"/>
      <w:r>
        <w:rPr>
          <w:rFonts w:ascii="Calibri" w:eastAsia="DejaVu Sans Condensed" w:hAnsi="Calibri"/>
          <w:lang w:val="pt-PT"/>
        </w:rPr>
        <w:t>chart</w:t>
      </w:r>
      <w:proofErr w:type="spellEnd"/>
      <w:r>
        <w:rPr>
          <w:rFonts w:ascii="Calibri" w:eastAsia="DejaVu Sans Condensed" w:hAnsi="Calibri"/>
          <w:lang w:val="pt-PT"/>
        </w:rPr>
        <w:t xml:space="preserve"> (3), </w:t>
      </w:r>
      <w:proofErr w:type="spellStart"/>
      <w:r w:rsidRPr="0084053D">
        <w:rPr>
          <w:rFonts w:ascii="Calibri" w:eastAsia="DejaVu Sans Condensed" w:hAnsi="Calibri"/>
          <w:i/>
          <w:iCs/>
          <w:lang w:val="pt-PT"/>
        </w:rPr>
        <w:t>multi-foci</w:t>
      </w:r>
      <w:proofErr w:type="spellEnd"/>
      <w:r w:rsidRPr="0084053D">
        <w:rPr>
          <w:rFonts w:ascii="Calibri" w:eastAsia="DejaVu Sans Condensed" w:hAnsi="Calibri"/>
          <w:i/>
          <w:iCs/>
          <w:lang w:val="pt-PT"/>
        </w:rPr>
        <w:t xml:space="preserve"> force layou</w:t>
      </w:r>
      <w:r>
        <w:rPr>
          <w:rFonts w:ascii="Calibri" w:eastAsia="DejaVu Sans Condensed" w:hAnsi="Calibri"/>
          <w:i/>
          <w:iCs/>
          <w:lang w:val="pt-PT"/>
        </w:rPr>
        <w:t xml:space="preserve">t </w:t>
      </w:r>
      <w:r w:rsidRPr="009F1352">
        <w:rPr>
          <w:rFonts w:ascii="Calibri" w:eastAsia="DejaVu Sans Condensed" w:hAnsi="Calibri"/>
          <w:lang w:val="pt-PT"/>
        </w:rPr>
        <w:t>(4)</w:t>
      </w:r>
      <w:r>
        <w:rPr>
          <w:rFonts w:ascii="Calibri" w:eastAsia="DejaVu Sans Condensed" w:hAnsi="Calibri"/>
          <w:i/>
          <w:iCs/>
          <w:lang w:val="pt-PT"/>
        </w:rPr>
        <w:t xml:space="preserve">, </w:t>
      </w:r>
      <w:proofErr w:type="spellStart"/>
      <w:r>
        <w:rPr>
          <w:rFonts w:ascii="Calibri" w:eastAsia="DejaVu Sans Condensed" w:hAnsi="Calibri"/>
          <w:i/>
          <w:iCs/>
          <w:lang w:val="pt-PT"/>
        </w:rPr>
        <w:t>word</w:t>
      </w:r>
      <w:proofErr w:type="spellEnd"/>
      <w:r>
        <w:rPr>
          <w:rFonts w:ascii="Calibri" w:eastAsia="DejaVu Sans Condensed" w:hAnsi="Calibri"/>
          <w:i/>
          <w:iCs/>
          <w:lang w:val="pt-PT"/>
        </w:rPr>
        <w:t xml:space="preserve"> </w:t>
      </w:r>
      <w:proofErr w:type="spellStart"/>
      <w:r>
        <w:rPr>
          <w:rFonts w:ascii="Calibri" w:eastAsia="DejaVu Sans Condensed" w:hAnsi="Calibri"/>
          <w:i/>
          <w:iCs/>
          <w:lang w:val="pt-PT"/>
        </w:rPr>
        <w:t>cloud</w:t>
      </w:r>
      <w:proofErr w:type="spellEnd"/>
      <w:r>
        <w:rPr>
          <w:rFonts w:ascii="Calibri" w:eastAsia="DejaVu Sans Condensed" w:hAnsi="Calibri"/>
          <w:i/>
          <w:iCs/>
          <w:lang w:val="pt-PT"/>
        </w:rPr>
        <w:t xml:space="preserve"> (5) </w:t>
      </w:r>
      <w:r w:rsidRPr="009F1352">
        <w:rPr>
          <w:rFonts w:ascii="Calibri" w:eastAsia="DejaVu Sans Condensed" w:hAnsi="Calibri"/>
          <w:lang w:val="pt-PT"/>
        </w:rPr>
        <w:t>e por ú</w:t>
      </w:r>
      <w:r>
        <w:rPr>
          <w:rFonts w:ascii="Calibri" w:eastAsia="DejaVu Sans Condensed" w:hAnsi="Calibri"/>
          <w:lang w:val="pt-PT"/>
        </w:rPr>
        <w:t xml:space="preserve">ltimo o bar </w:t>
      </w:r>
      <w:proofErr w:type="spellStart"/>
      <w:r>
        <w:rPr>
          <w:rFonts w:ascii="Calibri" w:eastAsia="DejaVu Sans Condensed" w:hAnsi="Calibri"/>
          <w:lang w:val="pt-PT"/>
        </w:rPr>
        <w:t>chart</w:t>
      </w:r>
      <w:proofErr w:type="spellEnd"/>
      <w:r>
        <w:rPr>
          <w:rFonts w:ascii="Calibri" w:eastAsia="DejaVu Sans Condensed" w:hAnsi="Calibri"/>
          <w:lang w:val="pt-PT"/>
        </w:rPr>
        <w:t xml:space="preserve"> (6))</w:t>
      </w:r>
      <w:r w:rsidR="00A0675A">
        <w:rPr>
          <w:rFonts w:ascii="Calibri" w:eastAsia="DejaVu Sans Condensed" w:hAnsi="Calibri"/>
          <w:lang w:val="pt-PT"/>
        </w:rPr>
        <w:t>.</w:t>
      </w:r>
    </w:p>
    <w:p w14:paraId="732CB98F" w14:textId="15D78B07" w:rsidR="009F1352" w:rsidRDefault="009F1352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08FD4A90" w14:textId="77777777" w:rsidR="009F1352" w:rsidRPr="001912E5" w:rsidRDefault="009F1352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215CAA7C" w14:textId="2C746E56" w:rsidR="00605DC1" w:rsidRPr="004B6111" w:rsidRDefault="00C4186B" w:rsidP="004B6111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 w:rsidRPr="009F1352">
        <w:rPr>
          <w:rFonts w:ascii="Calibri" w:eastAsia="DejaVu Sans Condensed" w:hAnsi="Calibri" w:cs="DejaVu Sans Condensed"/>
          <w:b/>
          <w:bCs/>
          <w:lang w:val="pt-PT"/>
        </w:rPr>
        <w:lastRenderedPageBreak/>
        <w:t xml:space="preserve">2. </w:t>
      </w:r>
      <w:proofErr w:type="spellStart"/>
      <w:r w:rsidR="001F373B" w:rsidRPr="009F1352">
        <w:rPr>
          <w:rFonts w:ascii="Calibri" w:eastAsia="DejaVu Sans Condensed" w:hAnsi="Calibri" w:cs="DejaVu Sans Condensed"/>
          <w:b/>
          <w:bCs/>
          <w:lang w:val="pt-PT"/>
        </w:rPr>
        <w:t>Implemented</w:t>
      </w:r>
      <w:proofErr w:type="spellEnd"/>
      <w:r w:rsidR="001F373B" w:rsidRPr="009F1352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proofErr w:type="spellStart"/>
      <w:r w:rsidR="001F373B" w:rsidRPr="009F1352">
        <w:rPr>
          <w:rFonts w:ascii="Calibri" w:eastAsia="DejaVu Sans Condensed" w:hAnsi="Calibri" w:cs="DejaVu Sans Condensed"/>
          <w:b/>
          <w:bCs/>
          <w:lang w:val="pt-PT"/>
        </w:rPr>
        <w:t>Idioms</w:t>
      </w:r>
      <w:proofErr w:type="spellEnd"/>
    </w:p>
    <w:p w14:paraId="660A0A60" w14:textId="59317A14" w:rsidR="00605DC1" w:rsidRPr="00605DC1" w:rsidRDefault="00DC7648" w:rsidP="00605DC1">
      <w:pPr>
        <w:pStyle w:val="Subttulo"/>
      </w:pPr>
      <w:r>
        <w:t>Radar</w:t>
      </w:r>
      <w:r w:rsidR="00605DC1">
        <w:t xml:space="preserve"> Chart:</w:t>
      </w:r>
    </w:p>
    <w:p w14:paraId="3D14E947" w14:textId="77777777" w:rsidR="0084053D" w:rsidRDefault="00605DC1" w:rsidP="0084053D">
      <w:pPr>
        <w:keepNext/>
      </w:pPr>
      <w:r>
        <w:rPr>
          <w:noProof/>
          <w:lang w:val="en-GB"/>
        </w:rPr>
        <w:drawing>
          <wp:inline distT="0" distB="0" distL="0" distR="0" wp14:anchorId="52718B43" wp14:editId="4FB80847">
            <wp:extent cx="2977869" cy="20621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9-11-24, às 22.50.1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326" cy="20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9359" w14:textId="03CD0C23" w:rsidR="00605DC1" w:rsidRPr="0084053D" w:rsidRDefault="0084053D" w:rsidP="0084053D">
      <w:pPr>
        <w:pStyle w:val="Legenda"/>
        <w:rPr>
          <w:lang w:val="pt-PT"/>
        </w:rPr>
      </w:pPr>
      <w:r w:rsidRPr="0084053D">
        <w:rPr>
          <w:lang w:val="pt-PT"/>
        </w:rPr>
        <w:t xml:space="preserve">Figure </w:t>
      </w:r>
      <w:r>
        <w:fldChar w:fldCharType="begin"/>
      </w:r>
      <w:r w:rsidRPr="0084053D">
        <w:rPr>
          <w:lang w:val="pt-PT"/>
        </w:rPr>
        <w:instrText xml:space="preserve"> SEQ Figure \* ARABIC </w:instrText>
      </w:r>
      <w:r>
        <w:fldChar w:fldCharType="separate"/>
      </w:r>
      <w:r>
        <w:rPr>
          <w:noProof/>
          <w:lang w:val="pt-PT"/>
        </w:rPr>
        <w:t>3</w:t>
      </w:r>
      <w:r>
        <w:fldChar w:fldCharType="end"/>
      </w:r>
      <w:r w:rsidRPr="0084053D">
        <w:rPr>
          <w:lang w:val="pt-PT"/>
        </w:rPr>
        <w:t xml:space="preserve"> - </w:t>
      </w:r>
      <w:r w:rsidR="00DC7648">
        <w:rPr>
          <w:lang w:val="pt-PT"/>
        </w:rPr>
        <w:t>Radar</w:t>
      </w:r>
      <w:r w:rsidRPr="0084053D">
        <w:rPr>
          <w:lang w:val="pt-PT"/>
        </w:rPr>
        <w:t xml:space="preserve"> </w:t>
      </w:r>
      <w:proofErr w:type="spellStart"/>
      <w:r w:rsidRPr="0084053D">
        <w:rPr>
          <w:lang w:val="pt-PT"/>
        </w:rPr>
        <w:t>Chart</w:t>
      </w:r>
      <w:proofErr w:type="spellEnd"/>
    </w:p>
    <w:p w14:paraId="601FCFB0" w14:textId="7E9D7867" w:rsidR="00605DC1" w:rsidRPr="00605DC1" w:rsidRDefault="00605DC1" w:rsidP="001912E5">
      <w:pPr>
        <w:jc w:val="both"/>
        <w:rPr>
          <w:lang w:val="pt-PT"/>
        </w:rPr>
      </w:pPr>
      <w:r w:rsidRPr="00605DC1">
        <w:rPr>
          <w:lang w:val="pt-PT"/>
        </w:rPr>
        <w:t xml:space="preserve">O primeiro idioma produzido </w:t>
      </w:r>
      <w:r>
        <w:rPr>
          <w:lang w:val="pt-PT"/>
        </w:rPr>
        <w:t xml:space="preserve">foi o </w:t>
      </w:r>
      <w:r w:rsidR="00DC7648">
        <w:rPr>
          <w:lang w:val="pt-PT"/>
        </w:rPr>
        <w:t>radar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chart</w:t>
      </w:r>
      <w:proofErr w:type="spellEnd"/>
      <w:r w:rsidR="0084053D">
        <w:rPr>
          <w:lang w:val="pt-PT"/>
        </w:rPr>
        <w:t xml:space="preserve"> (figura 3)</w:t>
      </w:r>
      <w:r>
        <w:rPr>
          <w:lang w:val="pt-PT"/>
        </w:rPr>
        <w:t xml:space="preserve">, que demonstra as </w:t>
      </w:r>
      <w:proofErr w:type="spellStart"/>
      <w:r>
        <w:rPr>
          <w:i/>
          <w:iCs/>
          <w:lang w:val="pt-PT"/>
        </w:rPr>
        <w:t>features</w:t>
      </w:r>
      <w:proofErr w:type="spellEnd"/>
      <w:r>
        <w:rPr>
          <w:lang w:val="pt-PT"/>
        </w:rPr>
        <w:t xml:space="preserve"> das músicas selecionadas e a média </w:t>
      </w:r>
      <w:r w:rsidR="008554D6">
        <w:rPr>
          <w:lang w:val="pt-PT"/>
        </w:rPr>
        <w:t xml:space="preserve">das </w:t>
      </w:r>
      <w:proofErr w:type="spellStart"/>
      <w:r w:rsidR="008554D6">
        <w:rPr>
          <w:lang w:val="pt-PT"/>
        </w:rPr>
        <w:t>features</w:t>
      </w:r>
      <w:proofErr w:type="spellEnd"/>
      <w:r w:rsidR="008554D6">
        <w:rPr>
          <w:lang w:val="pt-PT"/>
        </w:rPr>
        <w:t xml:space="preserve"> </w:t>
      </w:r>
      <w:r>
        <w:rPr>
          <w:lang w:val="pt-PT"/>
        </w:rPr>
        <w:t xml:space="preserve">de todas as músicas </w:t>
      </w:r>
      <w:r w:rsidR="001912E5">
        <w:rPr>
          <w:lang w:val="pt-PT"/>
        </w:rPr>
        <w:t>n</w:t>
      </w:r>
      <w:r>
        <w:rPr>
          <w:lang w:val="pt-PT"/>
        </w:rPr>
        <w:t xml:space="preserve">o intervalo de tempo selecionado pelo utilizador. </w:t>
      </w:r>
      <w:r w:rsidR="00DF1340">
        <w:rPr>
          <w:lang w:val="pt-PT"/>
        </w:rPr>
        <w:t>As</w:t>
      </w:r>
      <w:r w:rsidR="001912E5">
        <w:rPr>
          <w:lang w:val="pt-PT"/>
        </w:rPr>
        <w:t xml:space="preserve"> músicas selecionadas</w:t>
      </w:r>
      <w:r w:rsidR="00DF1340">
        <w:rPr>
          <w:lang w:val="pt-PT"/>
        </w:rPr>
        <w:t xml:space="preserve"> e o intervalo de tempo desejado são</w:t>
      </w:r>
      <w:r w:rsidR="001912E5">
        <w:rPr>
          <w:lang w:val="pt-PT"/>
        </w:rPr>
        <w:t xml:space="preserve"> selecionado</w:t>
      </w:r>
      <w:r w:rsidR="00B0171A">
        <w:rPr>
          <w:lang w:val="pt-PT"/>
        </w:rPr>
        <w:t>s</w:t>
      </w:r>
      <w:r w:rsidR="001912E5">
        <w:rPr>
          <w:lang w:val="pt-PT"/>
        </w:rPr>
        <w:t xml:space="preserve"> na tabela no lado esquerdo da visualização. Depois de selecionadas as músicas, </w:t>
      </w:r>
      <w:r w:rsidR="00776CBB">
        <w:rPr>
          <w:lang w:val="pt-PT"/>
        </w:rPr>
        <w:t>é</w:t>
      </w:r>
      <w:r w:rsidR="001912E5">
        <w:rPr>
          <w:lang w:val="pt-PT"/>
        </w:rPr>
        <w:t>-lhe</w:t>
      </w:r>
      <w:r w:rsidR="00776CBB">
        <w:rPr>
          <w:lang w:val="pt-PT"/>
        </w:rPr>
        <w:t>s</w:t>
      </w:r>
      <w:r w:rsidR="001912E5">
        <w:rPr>
          <w:lang w:val="pt-PT"/>
        </w:rPr>
        <w:t xml:space="preserve"> atribuída uma cor, para facilitar a sua visualização tanto no </w:t>
      </w:r>
      <w:r w:rsidR="00DC7648">
        <w:rPr>
          <w:lang w:val="pt-PT"/>
        </w:rPr>
        <w:t>radar</w:t>
      </w:r>
      <w:r w:rsidR="001912E5">
        <w:rPr>
          <w:lang w:val="pt-PT"/>
        </w:rPr>
        <w:t xml:space="preserve"> </w:t>
      </w:r>
      <w:proofErr w:type="spellStart"/>
      <w:r w:rsidR="001912E5">
        <w:rPr>
          <w:lang w:val="pt-PT"/>
        </w:rPr>
        <w:t>chart</w:t>
      </w:r>
      <w:proofErr w:type="spellEnd"/>
      <w:r w:rsidR="001912E5">
        <w:rPr>
          <w:lang w:val="pt-PT"/>
        </w:rPr>
        <w:t xml:space="preserve">, tanto no </w:t>
      </w:r>
      <w:proofErr w:type="spellStart"/>
      <w:r w:rsidR="001912E5">
        <w:rPr>
          <w:lang w:val="pt-PT"/>
        </w:rPr>
        <w:t>scatter</w:t>
      </w:r>
      <w:proofErr w:type="spellEnd"/>
      <w:r w:rsidR="001912E5">
        <w:rPr>
          <w:lang w:val="pt-PT"/>
        </w:rPr>
        <w:t xml:space="preserve"> </w:t>
      </w:r>
      <w:proofErr w:type="spellStart"/>
      <w:r w:rsidR="001912E5">
        <w:rPr>
          <w:lang w:val="pt-PT"/>
        </w:rPr>
        <w:t>plot</w:t>
      </w:r>
      <w:proofErr w:type="spellEnd"/>
      <w:r w:rsidR="001912E5">
        <w:rPr>
          <w:lang w:val="pt-PT"/>
        </w:rPr>
        <w:t xml:space="preserve">. </w:t>
      </w:r>
      <w:r w:rsidR="00331450">
        <w:rPr>
          <w:lang w:val="pt-PT"/>
        </w:rPr>
        <w:t xml:space="preserve">No </w:t>
      </w:r>
      <w:r w:rsidR="00DC7648">
        <w:rPr>
          <w:lang w:val="pt-PT"/>
        </w:rPr>
        <w:t>radar</w:t>
      </w:r>
      <w:r w:rsidR="00331450">
        <w:rPr>
          <w:lang w:val="pt-PT"/>
        </w:rPr>
        <w:t xml:space="preserve"> </w:t>
      </w:r>
      <w:proofErr w:type="spellStart"/>
      <w:r w:rsidR="00331450">
        <w:rPr>
          <w:lang w:val="pt-PT"/>
        </w:rPr>
        <w:t>chart</w:t>
      </w:r>
      <w:proofErr w:type="spellEnd"/>
      <w:r w:rsidR="00331450">
        <w:rPr>
          <w:lang w:val="pt-PT"/>
        </w:rPr>
        <w:t xml:space="preserve"> temos</w:t>
      </w:r>
      <w:r w:rsidR="001912E5">
        <w:rPr>
          <w:lang w:val="pt-PT"/>
        </w:rPr>
        <w:t xml:space="preserve"> um limite para o número máximo que o utilizador pode escolher, inicialmente este valor era de 5, mas apercebemo-nos que este limite tornava extremamente difícil a análise deste idioma, como tal decidimos reduzir este limite para 3.</w:t>
      </w:r>
    </w:p>
    <w:p w14:paraId="05498204" w14:textId="700D9696" w:rsidR="001912E5" w:rsidRDefault="001912E5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5456EF1A" w14:textId="64E26E76" w:rsidR="001912E5" w:rsidRPr="00605DC1" w:rsidRDefault="001912E5" w:rsidP="001912E5">
      <w:pPr>
        <w:pStyle w:val="Subttulo"/>
        <w:rPr>
          <w:lang w:val="pt-PT"/>
        </w:rPr>
      </w:pPr>
      <w:proofErr w:type="spellStart"/>
      <w:r>
        <w:rPr>
          <w:lang w:val="pt-PT"/>
        </w:rPr>
        <w:t>Scatter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plot</w:t>
      </w:r>
      <w:proofErr w:type="spellEnd"/>
      <w:r>
        <w:rPr>
          <w:lang w:val="pt-PT"/>
        </w:rPr>
        <w:t>:</w:t>
      </w:r>
    </w:p>
    <w:p w14:paraId="56AA2323" w14:textId="77777777" w:rsidR="0084053D" w:rsidRDefault="00605DC1" w:rsidP="0084053D">
      <w:pPr>
        <w:keepNext/>
        <w:widowControl w:val="0"/>
        <w:suppressAutoHyphens/>
        <w:spacing w:after="120"/>
        <w:jc w:val="both"/>
      </w:pPr>
      <w:r>
        <w:rPr>
          <w:rFonts w:ascii="Calibri" w:eastAsia="DejaVu Sans Condensed" w:hAnsi="Calibri"/>
          <w:noProof/>
          <w:lang w:val="en-GB"/>
        </w:rPr>
        <w:drawing>
          <wp:inline distT="0" distB="0" distL="0" distR="0" wp14:anchorId="28705186" wp14:editId="7701985E">
            <wp:extent cx="3083066" cy="1785758"/>
            <wp:effectExtent l="0" t="0" r="3175" b="5080"/>
            <wp:docPr id="2" name="Imagem 2" descr="Uma imagem com monit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ã 2019-11-24, às 22.50.1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912" cy="18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46ED" w14:textId="38216D9E" w:rsidR="00605DC1" w:rsidRPr="0084053D" w:rsidRDefault="0084053D" w:rsidP="0084053D">
      <w:pPr>
        <w:pStyle w:val="Legenda"/>
        <w:jc w:val="both"/>
        <w:rPr>
          <w:rFonts w:ascii="Calibri" w:eastAsia="DejaVu Sans Condensed" w:hAnsi="Calibri"/>
          <w:highlight w:val="yellow"/>
          <w:lang w:val="pt-PT"/>
        </w:rPr>
      </w:pPr>
      <w:r w:rsidRPr="0084053D">
        <w:rPr>
          <w:lang w:val="pt-PT"/>
        </w:rPr>
        <w:t xml:space="preserve">Figure </w:t>
      </w:r>
      <w:r>
        <w:fldChar w:fldCharType="begin"/>
      </w:r>
      <w:r w:rsidRPr="0084053D">
        <w:rPr>
          <w:lang w:val="pt-PT"/>
        </w:rPr>
        <w:instrText xml:space="preserve"> SEQ Figure \* ARABIC </w:instrText>
      </w:r>
      <w:r>
        <w:fldChar w:fldCharType="separate"/>
      </w:r>
      <w:r>
        <w:rPr>
          <w:noProof/>
          <w:lang w:val="pt-PT"/>
        </w:rPr>
        <w:t>4</w:t>
      </w:r>
      <w:r>
        <w:fldChar w:fldCharType="end"/>
      </w:r>
      <w:r w:rsidRPr="0084053D">
        <w:rPr>
          <w:lang w:val="pt-PT"/>
        </w:rPr>
        <w:t xml:space="preserve"> - </w:t>
      </w:r>
      <w:proofErr w:type="spellStart"/>
      <w:r w:rsidRPr="0084053D">
        <w:rPr>
          <w:lang w:val="pt-PT"/>
        </w:rPr>
        <w:t>Scatter</w:t>
      </w:r>
      <w:proofErr w:type="spellEnd"/>
      <w:r w:rsidRPr="0084053D">
        <w:rPr>
          <w:lang w:val="pt-PT"/>
        </w:rPr>
        <w:t xml:space="preserve"> </w:t>
      </w:r>
      <w:proofErr w:type="spellStart"/>
      <w:r w:rsidRPr="0084053D">
        <w:rPr>
          <w:lang w:val="pt-PT"/>
        </w:rPr>
        <w:t>plot</w:t>
      </w:r>
      <w:proofErr w:type="spellEnd"/>
    </w:p>
    <w:p w14:paraId="4AC8317C" w14:textId="60AB53E4" w:rsidR="00A24985" w:rsidRDefault="00A24985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A24985">
        <w:rPr>
          <w:rFonts w:ascii="Calibri" w:eastAsia="DejaVu Sans Condensed" w:hAnsi="Calibri"/>
          <w:lang w:val="pt-PT"/>
        </w:rPr>
        <w:t xml:space="preserve">Seguidamente criámos o </w:t>
      </w:r>
      <w:proofErr w:type="spellStart"/>
      <w:r w:rsidRPr="00A24985">
        <w:rPr>
          <w:rFonts w:ascii="Calibri" w:eastAsia="DejaVu Sans Condensed" w:hAnsi="Calibri"/>
          <w:lang w:val="pt-PT"/>
        </w:rPr>
        <w:t>scatter</w:t>
      </w:r>
      <w:proofErr w:type="spellEnd"/>
      <w:r w:rsidRPr="00A24985">
        <w:rPr>
          <w:rFonts w:ascii="Calibri" w:eastAsia="DejaVu Sans Condensed" w:hAnsi="Calibri"/>
          <w:lang w:val="pt-PT"/>
        </w:rPr>
        <w:t xml:space="preserve"> </w:t>
      </w:r>
      <w:proofErr w:type="spellStart"/>
      <w:r w:rsidRPr="00A24985">
        <w:rPr>
          <w:rFonts w:ascii="Calibri" w:eastAsia="DejaVu Sans Condensed" w:hAnsi="Calibri"/>
          <w:lang w:val="pt-PT"/>
        </w:rPr>
        <w:t>pl</w:t>
      </w:r>
      <w:r>
        <w:rPr>
          <w:rFonts w:ascii="Calibri" w:eastAsia="DejaVu Sans Condensed" w:hAnsi="Calibri"/>
          <w:lang w:val="pt-PT"/>
        </w:rPr>
        <w:t>ot</w:t>
      </w:r>
      <w:proofErr w:type="spellEnd"/>
      <w:r>
        <w:rPr>
          <w:rFonts w:ascii="Calibri" w:eastAsia="DejaVu Sans Condensed" w:hAnsi="Calibri"/>
          <w:lang w:val="pt-PT"/>
        </w:rPr>
        <w:t xml:space="preserve"> </w:t>
      </w:r>
      <w:r w:rsidR="0084053D">
        <w:rPr>
          <w:rFonts w:ascii="Calibri" w:eastAsia="DejaVu Sans Condensed" w:hAnsi="Calibri"/>
          <w:lang w:val="pt-PT"/>
        </w:rPr>
        <w:t xml:space="preserve">(figura 4) </w:t>
      </w:r>
      <w:r>
        <w:rPr>
          <w:rFonts w:ascii="Calibri" w:eastAsia="DejaVu Sans Condensed" w:hAnsi="Calibri"/>
          <w:lang w:val="pt-PT"/>
        </w:rPr>
        <w:t>que demostra</w:t>
      </w:r>
      <w:r w:rsidR="00CB1907">
        <w:rPr>
          <w:rFonts w:ascii="Calibri" w:eastAsia="DejaVu Sans Condensed" w:hAnsi="Calibri"/>
          <w:lang w:val="pt-PT"/>
        </w:rPr>
        <w:t>,</w:t>
      </w:r>
      <w:r>
        <w:rPr>
          <w:rFonts w:ascii="Calibri" w:eastAsia="DejaVu Sans Condensed" w:hAnsi="Calibri"/>
          <w:lang w:val="pt-PT"/>
        </w:rPr>
        <w:t xml:space="preserve"> para todas as músicas dentro do intervalo escolhido, o valor da </w:t>
      </w:r>
      <w:proofErr w:type="spellStart"/>
      <w:r>
        <w:rPr>
          <w:rFonts w:ascii="Calibri" w:eastAsia="DejaVu Sans Condensed" w:hAnsi="Calibri"/>
          <w:lang w:val="pt-PT"/>
        </w:rPr>
        <w:t>feature</w:t>
      </w:r>
      <w:proofErr w:type="spellEnd"/>
      <w:r>
        <w:rPr>
          <w:rFonts w:ascii="Calibri" w:eastAsia="DejaVu Sans Condensed" w:hAnsi="Calibri"/>
          <w:lang w:val="pt-PT"/>
        </w:rPr>
        <w:t xml:space="preserve"> selecionada </w:t>
      </w:r>
      <w:r w:rsidR="0028602F">
        <w:rPr>
          <w:rFonts w:ascii="Calibri" w:eastAsia="DejaVu Sans Condensed" w:hAnsi="Calibri"/>
          <w:lang w:val="pt-PT"/>
        </w:rPr>
        <w:t>comparativamente</w:t>
      </w:r>
      <w:r>
        <w:rPr>
          <w:rFonts w:ascii="Calibri" w:eastAsia="DejaVu Sans Condensed" w:hAnsi="Calibri"/>
          <w:lang w:val="pt-PT"/>
        </w:rPr>
        <w:t xml:space="preserve"> com as </w:t>
      </w:r>
      <w:proofErr w:type="spellStart"/>
      <w:r>
        <w:rPr>
          <w:rFonts w:ascii="Calibri" w:eastAsia="DejaVu Sans Condensed" w:hAnsi="Calibri"/>
          <w:lang w:val="pt-PT"/>
        </w:rPr>
        <w:t>streams</w:t>
      </w:r>
      <w:proofErr w:type="spellEnd"/>
      <w:r>
        <w:rPr>
          <w:rFonts w:ascii="Calibri" w:eastAsia="DejaVu Sans Condensed" w:hAnsi="Calibri"/>
          <w:lang w:val="pt-PT"/>
        </w:rPr>
        <w:t xml:space="preserve"> dessa música. Esta </w:t>
      </w:r>
      <w:proofErr w:type="spellStart"/>
      <w:r>
        <w:rPr>
          <w:rFonts w:ascii="Calibri" w:eastAsia="DejaVu Sans Condensed" w:hAnsi="Calibri"/>
          <w:lang w:val="pt-PT"/>
        </w:rPr>
        <w:t>feature</w:t>
      </w:r>
      <w:proofErr w:type="spellEnd"/>
      <w:r>
        <w:rPr>
          <w:rFonts w:ascii="Calibri" w:eastAsia="DejaVu Sans Condensed" w:hAnsi="Calibri"/>
          <w:lang w:val="pt-PT"/>
        </w:rPr>
        <w:t xml:space="preserve"> pode ser alterada para uma em específico que o utilizador queira analisar. Caso o utilizador escolha uma música na </w:t>
      </w:r>
      <w:r w:rsidR="0028602F">
        <w:rPr>
          <w:rFonts w:ascii="Calibri" w:eastAsia="DejaVu Sans Condensed" w:hAnsi="Calibri"/>
          <w:lang w:val="pt-PT"/>
        </w:rPr>
        <w:t>tabela</w:t>
      </w:r>
      <w:r>
        <w:rPr>
          <w:rFonts w:ascii="Calibri" w:eastAsia="DejaVu Sans Condensed" w:hAnsi="Calibri"/>
          <w:lang w:val="pt-PT"/>
        </w:rPr>
        <w:t xml:space="preserve"> da esquerda, o ponto associado a essa música irá mudar para a </w:t>
      </w:r>
      <w:r w:rsidR="00F2366C">
        <w:rPr>
          <w:rFonts w:ascii="Calibri" w:eastAsia="DejaVu Sans Condensed" w:hAnsi="Calibri"/>
          <w:lang w:val="pt-PT"/>
        </w:rPr>
        <w:t xml:space="preserve">respetiva </w:t>
      </w:r>
      <w:r>
        <w:rPr>
          <w:rFonts w:ascii="Calibri" w:eastAsia="DejaVu Sans Condensed" w:hAnsi="Calibri"/>
          <w:lang w:val="pt-PT"/>
        </w:rPr>
        <w:t>co</w:t>
      </w:r>
      <w:r w:rsidR="00F2366C">
        <w:rPr>
          <w:rFonts w:ascii="Calibri" w:eastAsia="DejaVu Sans Condensed" w:hAnsi="Calibri"/>
          <w:lang w:val="pt-PT"/>
        </w:rPr>
        <w:t>r</w:t>
      </w:r>
      <w:r>
        <w:rPr>
          <w:rFonts w:ascii="Calibri" w:eastAsia="DejaVu Sans Condensed" w:hAnsi="Calibri"/>
          <w:lang w:val="pt-PT"/>
        </w:rPr>
        <w:t xml:space="preserve">. </w:t>
      </w:r>
      <w:r w:rsidR="000F0714">
        <w:rPr>
          <w:rFonts w:ascii="Calibri" w:eastAsia="DejaVu Sans Condensed" w:hAnsi="Calibri"/>
          <w:lang w:val="pt-PT"/>
        </w:rPr>
        <w:t xml:space="preserve">Se o </w:t>
      </w:r>
      <w:r>
        <w:rPr>
          <w:rFonts w:ascii="Calibri" w:eastAsia="DejaVu Sans Condensed" w:hAnsi="Calibri"/>
          <w:lang w:val="pt-PT"/>
        </w:rPr>
        <w:t xml:space="preserve">utilizador </w:t>
      </w:r>
      <w:r w:rsidR="000F0714">
        <w:rPr>
          <w:rFonts w:ascii="Calibri" w:eastAsia="DejaVu Sans Condensed" w:hAnsi="Calibri"/>
          <w:lang w:val="pt-PT"/>
        </w:rPr>
        <w:t xml:space="preserve">quiser </w:t>
      </w:r>
      <w:r>
        <w:rPr>
          <w:rFonts w:ascii="Calibri" w:eastAsia="DejaVu Sans Condensed" w:hAnsi="Calibri"/>
          <w:lang w:val="pt-PT"/>
        </w:rPr>
        <w:t>observar um</w:t>
      </w:r>
      <w:r w:rsidR="0087627F">
        <w:rPr>
          <w:rFonts w:ascii="Calibri" w:eastAsia="DejaVu Sans Condensed" w:hAnsi="Calibri"/>
          <w:lang w:val="pt-PT"/>
        </w:rPr>
        <w:t xml:space="preserve"> ponto </w:t>
      </w:r>
      <w:r>
        <w:rPr>
          <w:rFonts w:ascii="Calibri" w:eastAsia="DejaVu Sans Condensed" w:hAnsi="Calibri"/>
          <w:lang w:val="pt-PT"/>
        </w:rPr>
        <w:t xml:space="preserve">em específico no </w:t>
      </w:r>
      <w:proofErr w:type="spellStart"/>
      <w:r>
        <w:rPr>
          <w:rFonts w:ascii="Calibri" w:eastAsia="DejaVu Sans Condensed" w:hAnsi="Calibri"/>
          <w:lang w:val="pt-PT"/>
        </w:rPr>
        <w:t>scatter</w:t>
      </w:r>
      <w:proofErr w:type="spellEnd"/>
      <w:r>
        <w:rPr>
          <w:rFonts w:ascii="Calibri" w:eastAsia="DejaVu Sans Condensed" w:hAnsi="Calibri"/>
          <w:lang w:val="pt-PT"/>
        </w:rPr>
        <w:t xml:space="preserve"> </w:t>
      </w:r>
      <w:proofErr w:type="spellStart"/>
      <w:r>
        <w:rPr>
          <w:rFonts w:ascii="Calibri" w:eastAsia="DejaVu Sans Condensed" w:hAnsi="Calibri"/>
          <w:lang w:val="pt-PT"/>
        </w:rPr>
        <w:t>plot</w:t>
      </w:r>
      <w:proofErr w:type="spellEnd"/>
      <w:r>
        <w:rPr>
          <w:rFonts w:ascii="Calibri" w:eastAsia="DejaVu Sans Condensed" w:hAnsi="Calibri"/>
          <w:lang w:val="pt-PT"/>
        </w:rPr>
        <w:t xml:space="preserve">, pode fazer </w:t>
      </w:r>
      <w:r>
        <w:rPr>
          <w:rFonts w:ascii="Calibri" w:eastAsia="DejaVu Sans Condensed" w:hAnsi="Calibri"/>
          <w:i/>
          <w:iCs/>
          <w:lang w:val="pt-PT"/>
        </w:rPr>
        <w:t xml:space="preserve">mouse </w:t>
      </w:r>
      <w:proofErr w:type="spellStart"/>
      <w:r>
        <w:rPr>
          <w:rFonts w:ascii="Calibri" w:eastAsia="DejaVu Sans Condensed" w:hAnsi="Calibri"/>
          <w:i/>
          <w:iCs/>
          <w:lang w:val="pt-PT"/>
        </w:rPr>
        <w:t>over</w:t>
      </w:r>
      <w:proofErr w:type="spellEnd"/>
      <w:r>
        <w:rPr>
          <w:rFonts w:ascii="Calibri" w:eastAsia="DejaVu Sans Condensed" w:hAnsi="Calibri"/>
          <w:lang w:val="pt-PT"/>
        </w:rPr>
        <w:t xml:space="preserve"> para ver o nome da música</w:t>
      </w:r>
      <w:r w:rsidR="00515AA0">
        <w:rPr>
          <w:rFonts w:ascii="Calibri" w:eastAsia="DejaVu Sans Condensed" w:hAnsi="Calibri"/>
          <w:lang w:val="pt-PT"/>
        </w:rPr>
        <w:t>,</w:t>
      </w:r>
      <w:r>
        <w:rPr>
          <w:rFonts w:ascii="Calibri" w:eastAsia="DejaVu Sans Condensed" w:hAnsi="Calibri"/>
          <w:lang w:val="pt-PT"/>
        </w:rPr>
        <w:t xml:space="preserve"> do artista e o número de </w:t>
      </w:r>
      <w:proofErr w:type="spellStart"/>
      <w:r>
        <w:rPr>
          <w:rFonts w:ascii="Calibri" w:eastAsia="DejaVu Sans Condensed" w:hAnsi="Calibri"/>
          <w:lang w:val="pt-PT"/>
        </w:rPr>
        <w:t>streams</w:t>
      </w:r>
      <w:proofErr w:type="spellEnd"/>
      <w:r>
        <w:rPr>
          <w:rFonts w:ascii="Calibri" w:eastAsia="DejaVu Sans Condensed" w:hAnsi="Calibri"/>
          <w:lang w:val="pt-PT"/>
        </w:rPr>
        <w:t xml:space="preserve"> que essa música tem.</w:t>
      </w:r>
    </w:p>
    <w:p w14:paraId="4BAA8C6F" w14:textId="5DB482FA" w:rsidR="00FA7565" w:rsidRDefault="00834934" w:rsidP="00FA7565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lastRenderedPageBreak/>
        <w:t>3</w:t>
      </w:r>
      <w:r w:rsidR="00FA7565" w:rsidRPr="00FA7565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FA7565">
        <w:rPr>
          <w:rFonts w:ascii="Calibri" w:eastAsia="DejaVu Sans Condensed" w:hAnsi="Calibri" w:cs="DejaVu Sans Condensed"/>
          <w:b/>
          <w:bCs/>
          <w:lang w:val="en-GB"/>
        </w:rPr>
        <w:t>Implementation of Linking Mechanism</w:t>
      </w:r>
    </w:p>
    <w:p w14:paraId="7F9C90A5" w14:textId="77777777" w:rsidR="0084053D" w:rsidRDefault="001912E5" w:rsidP="00597A0C">
      <w:pPr>
        <w:keepNext/>
        <w:widowControl w:val="0"/>
        <w:suppressAutoHyphens/>
        <w:spacing w:before="240" w:after="120"/>
        <w:jc w:val="center"/>
        <w:outlineLvl w:val="3"/>
      </w:pPr>
      <w:r>
        <w:rPr>
          <w:rFonts w:ascii="Calibri" w:eastAsia="DejaVu Sans Condensed" w:hAnsi="Calibri"/>
          <w:noProof/>
          <w:lang w:val="en-GB"/>
        </w:rPr>
        <w:drawing>
          <wp:inline distT="0" distB="0" distL="0" distR="0" wp14:anchorId="54DDF8D8" wp14:editId="24225FE0">
            <wp:extent cx="1505119" cy="2824123"/>
            <wp:effectExtent l="0" t="0" r="6350" b="0"/>
            <wp:docPr id="4" name="Imagem 4" descr="Uma imagem com monitor,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ã 2019-11-24, às 22.49.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8897" cy="286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11900D" w14:textId="0C186C80" w:rsidR="001912E5" w:rsidRPr="0084053D" w:rsidRDefault="0084053D" w:rsidP="00597A0C">
      <w:pPr>
        <w:pStyle w:val="Legenda"/>
        <w:jc w:val="center"/>
        <w:rPr>
          <w:rFonts w:ascii="Calibri" w:eastAsia="DejaVu Sans Condensed" w:hAnsi="Calibri" w:cs="DejaVu Sans Condensed"/>
          <w:b/>
          <w:bCs/>
          <w:lang w:val="pt-PT"/>
        </w:rPr>
      </w:pPr>
      <w:r w:rsidRPr="0084053D">
        <w:rPr>
          <w:lang w:val="pt-PT"/>
        </w:rPr>
        <w:t xml:space="preserve">Figure </w:t>
      </w:r>
      <w:r>
        <w:fldChar w:fldCharType="begin"/>
      </w:r>
      <w:r w:rsidRPr="0084053D">
        <w:rPr>
          <w:lang w:val="pt-PT"/>
        </w:rPr>
        <w:instrText xml:space="preserve"> SEQ Figure \* ARABIC </w:instrText>
      </w:r>
      <w:r>
        <w:fldChar w:fldCharType="separate"/>
      </w:r>
      <w:r w:rsidRPr="0084053D">
        <w:rPr>
          <w:noProof/>
          <w:lang w:val="pt-PT"/>
        </w:rPr>
        <w:t>5</w:t>
      </w:r>
      <w:r>
        <w:fldChar w:fldCharType="end"/>
      </w:r>
      <w:r w:rsidRPr="0084053D">
        <w:rPr>
          <w:noProof/>
          <w:lang w:val="pt-PT"/>
        </w:rPr>
        <w:t xml:space="preserve"> - Lista das músicas dentro do intervalo de tempo pelo utilizador</w:t>
      </w:r>
    </w:p>
    <w:p w14:paraId="037B158A" w14:textId="77566E19" w:rsidR="006B7B09" w:rsidRPr="00597A0C" w:rsidRDefault="0084053D" w:rsidP="00597A0C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sz w:val="28"/>
          <w:szCs w:val="26"/>
          <w:lang w:val="pt-PT"/>
        </w:rPr>
      </w:pPr>
      <w:r w:rsidRPr="0084053D">
        <w:rPr>
          <w:rFonts w:ascii="Calibri" w:eastAsia="DejaVu Sans Condensed" w:hAnsi="Calibri" w:cs="DejaVu Sans Condensed"/>
          <w:lang w:val="pt-PT"/>
        </w:rPr>
        <w:t>Em maior parte dos idiomas</w:t>
      </w:r>
      <w:r>
        <w:rPr>
          <w:rFonts w:ascii="Calibri" w:eastAsia="DejaVu Sans Condensed" w:hAnsi="Calibri" w:cs="DejaVu Sans Condensed"/>
          <w:lang w:val="pt-PT"/>
        </w:rPr>
        <w:t xml:space="preserve">, estes irão receber as músicas selecionadas pelo utilizados na </w:t>
      </w:r>
      <w:r w:rsidR="00C8715C">
        <w:rPr>
          <w:rFonts w:ascii="Calibri" w:eastAsia="DejaVu Sans Condensed" w:hAnsi="Calibri" w:cs="DejaVu Sans Condensed"/>
          <w:lang w:val="pt-PT"/>
        </w:rPr>
        <w:t>tabela</w:t>
      </w:r>
      <w:r>
        <w:rPr>
          <w:rFonts w:ascii="Calibri" w:eastAsia="DejaVu Sans Condensed" w:hAnsi="Calibri" w:cs="DejaVu Sans Condensed"/>
          <w:lang w:val="pt-PT"/>
        </w:rPr>
        <w:t xml:space="preserve"> da figura 5, para possibilitar a análise desses mesmos idiomas com as músicas que o utilizador desejar. No caso do </w:t>
      </w:r>
      <w:proofErr w:type="spellStart"/>
      <w:r>
        <w:rPr>
          <w:rFonts w:ascii="Calibri" w:eastAsia="DejaVu Sans Condensed" w:hAnsi="Calibri" w:cs="DejaVu Sans Condensed"/>
          <w:lang w:val="pt-PT"/>
        </w:rPr>
        <w:t>scatter</w:t>
      </w:r>
      <w:proofErr w:type="spellEnd"/>
      <w:r>
        <w:rPr>
          <w:rFonts w:ascii="Calibri" w:eastAsia="DejaVu Sans Condensed" w:hAnsi="Calibri" w:cs="DejaVu Sans Condensed"/>
          <w:lang w:val="pt-PT"/>
        </w:rPr>
        <w:t xml:space="preserve"> </w:t>
      </w:r>
      <w:proofErr w:type="spellStart"/>
      <w:r>
        <w:rPr>
          <w:rFonts w:ascii="Calibri" w:eastAsia="DejaVu Sans Condensed" w:hAnsi="Calibri" w:cs="DejaVu Sans Condensed"/>
          <w:lang w:val="pt-PT"/>
        </w:rPr>
        <w:t>plot</w:t>
      </w:r>
      <w:proofErr w:type="spellEnd"/>
      <w:r>
        <w:rPr>
          <w:rFonts w:ascii="Calibri" w:eastAsia="DejaVu Sans Condensed" w:hAnsi="Calibri" w:cs="DejaVu Sans Condensed"/>
          <w:lang w:val="pt-PT"/>
        </w:rPr>
        <w:t xml:space="preserve"> e </w:t>
      </w:r>
      <w:r w:rsidR="00776B18">
        <w:rPr>
          <w:rFonts w:ascii="Calibri" w:eastAsia="DejaVu Sans Condensed" w:hAnsi="Calibri" w:cs="DejaVu Sans Condensed"/>
          <w:lang w:val="pt-PT"/>
        </w:rPr>
        <w:t>d</w:t>
      </w:r>
      <w:r>
        <w:rPr>
          <w:rFonts w:ascii="Calibri" w:eastAsia="DejaVu Sans Condensed" w:hAnsi="Calibri" w:cs="DejaVu Sans Condensed"/>
          <w:lang w:val="pt-PT"/>
        </w:rPr>
        <w:t xml:space="preserve">o </w:t>
      </w:r>
      <w:r w:rsidR="00DC7648">
        <w:rPr>
          <w:rFonts w:ascii="Calibri" w:eastAsia="DejaVu Sans Condensed" w:hAnsi="Calibri" w:cs="DejaVu Sans Condensed"/>
          <w:lang w:val="pt-PT"/>
        </w:rPr>
        <w:t>radar</w:t>
      </w:r>
      <w:r>
        <w:rPr>
          <w:rFonts w:ascii="Calibri" w:eastAsia="DejaVu Sans Condensed" w:hAnsi="Calibri" w:cs="DejaVu Sans Condensed"/>
          <w:lang w:val="pt-PT"/>
        </w:rPr>
        <w:t xml:space="preserve"> </w:t>
      </w:r>
      <w:proofErr w:type="spellStart"/>
      <w:r>
        <w:rPr>
          <w:rFonts w:ascii="Calibri" w:eastAsia="DejaVu Sans Condensed" w:hAnsi="Calibri" w:cs="DejaVu Sans Condensed"/>
          <w:lang w:val="pt-PT"/>
        </w:rPr>
        <w:t>chart</w:t>
      </w:r>
      <w:proofErr w:type="spellEnd"/>
      <w:r>
        <w:rPr>
          <w:rFonts w:ascii="Calibri" w:eastAsia="DejaVu Sans Condensed" w:hAnsi="Calibri" w:cs="DejaVu Sans Condensed"/>
          <w:lang w:val="pt-PT"/>
        </w:rPr>
        <w:t xml:space="preserve">, estes já foram explicados anteriormente como é que estão ligados com a lista. Para restantes idiomas, no caso do </w:t>
      </w:r>
      <w:proofErr w:type="spellStart"/>
      <w:r w:rsidRPr="0084053D">
        <w:rPr>
          <w:rFonts w:ascii="Calibri" w:eastAsia="DejaVu Sans Condensed" w:hAnsi="Calibri"/>
          <w:i/>
          <w:iCs/>
          <w:lang w:val="pt-PT"/>
        </w:rPr>
        <w:t>multi-foci</w:t>
      </w:r>
      <w:proofErr w:type="spellEnd"/>
      <w:r w:rsidRPr="0084053D">
        <w:rPr>
          <w:rFonts w:ascii="Calibri" w:eastAsia="DejaVu Sans Condensed" w:hAnsi="Calibri"/>
          <w:i/>
          <w:iCs/>
          <w:lang w:val="pt-PT"/>
        </w:rPr>
        <w:t xml:space="preserve"> force layou</w:t>
      </w:r>
      <w:r w:rsidRPr="0084053D">
        <w:rPr>
          <w:rFonts w:ascii="Calibri" w:eastAsia="DejaVu Sans Condensed" w:hAnsi="Calibri"/>
          <w:i/>
          <w:iCs/>
          <w:lang w:val="pt-PT"/>
        </w:rPr>
        <w:t xml:space="preserve">t, </w:t>
      </w:r>
      <w:r w:rsidRPr="0084053D">
        <w:rPr>
          <w:rFonts w:ascii="Calibri" w:eastAsia="DejaVu Sans Condensed" w:hAnsi="Calibri"/>
          <w:lang w:val="pt-PT"/>
        </w:rPr>
        <w:t>as músicas que irão ser afetadas pelos ímanes</w:t>
      </w:r>
      <w:r>
        <w:rPr>
          <w:rFonts w:ascii="Calibri" w:eastAsia="DejaVu Sans Condensed" w:hAnsi="Calibri"/>
          <w:lang w:val="pt-PT"/>
        </w:rPr>
        <w:t xml:space="preserve"> estarão ligadas com a </w:t>
      </w:r>
      <w:r w:rsidR="00DC7648">
        <w:rPr>
          <w:rFonts w:ascii="Calibri" w:eastAsia="DejaVu Sans Condensed" w:hAnsi="Calibri"/>
          <w:lang w:val="pt-PT"/>
        </w:rPr>
        <w:t>tabela</w:t>
      </w:r>
      <w:r>
        <w:rPr>
          <w:rFonts w:ascii="Calibri" w:eastAsia="DejaVu Sans Condensed" w:hAnsi="Calibri"/>
          <w:lang w:val="pt-PT"/>
        </w:rPr>
        <w:t xml:space="preserve"> da figura 5, enquanto a </w:t>
      </w:r>
      <w:proofErr w:type="spellStart"/>
      <w:r w:rsidRPr="0084053D">
        <w:rPr>
          <w:rFonts w:ascii="Calibri" w:eastAsia="DejaVu Sans Condensed" w:hAnsi="Calibri"/>
          <w:i/>
          <w:iCs/>
          <w:lang w:val="pt-PT"/>
        </w:rPr>
        <w:t>word</w:t>
      </w:r>
      <w:proofErr w:type="spellEnd"/>
      <w:r w:rsidRPr="0084053D">
        <w:rPr>
          <w:rFonts w:ascii="Calibri" w:eastAsia="DejaVu Sans Condensed" w:hAnsi="Calibri"/>
          <w:i/>
          <w:iCs/>
          <w:lang w:val="pt-PT"/>
        </w:rPr>
        <w:t xml:space="preserve"> </w:t>
      </w:r>
      <w:proofErr w:type="spellStart"/>
      <w:r w:rsidRPr="0084053D">
        <w:rPr>
          <w:rFonts w:ascii="Calibri" w:eastAsia="DejaVu Sans Condensed" w:hAnsi="Calibri"/>
          <w:i/>
          <w:iCs/>
          <w:lang w:val="pt-PT"/>
        </w:rPr>
        <w:t>cloud</w:t>
      </w:r>
      <w:proofErr w:type="spellEnd"/>
      <w:r>
        <w:rPr>
          <w:rFonts w:ascii="Calibri" w:eastAsia="DejaVu Sans Condensed" w:hAnsi="Calibri"/>
          <w:lang w:val="pt-PT"/>
        </w:rPr>
        <w:t xml:space="preserve"> irá também mostrar os artistas associados a esta mesma </w:t>
      </w:r>
      <w:r w:rsidR="007F4E35">
        <w:rPr>
          <w:rFonts w:ascii="Calibri" w:eastAsia="DejaVu Sans Condensed" w:hAnsi="Calibri"/>
          <w:lang w:val="pt-PT"/>
        </w:rPr>
        <w:t>tabela</w:t>
      </w:r>
      <w:r>
        <w:rPr>
          <w:rFonts w:ascii="Calibri" w:eastAsia="DejaVu Sans Condensed" w:hAnsi="Calibri"/>
          <w:lang w:val="pt-PT"/>
        </w:rPr>
        <w:t xml:space="preserve">. No caso do </w:t>
      </w:r>
      <w:proofErr w:type="spellStart"/>
      <w:r w:rsidRPr="0084053D">
        <w:rPr>
          <w:rFonts w:ascii="Calibri" w:eastAsia="DejaVu Sans Condensed" w:hAnsi="Calibri"/>
          <w:i/>
          <w:iCs/>
          <w:lang w:val="pt-PT"/>
        </w:rPr>
        <w:t>line</w:t>
      </w:r>
      <w:proofErr w:type="spellEnd"/>
      <w:r w:rsidRPr="0084053D">
        <w:rPr>
          <w:rFonts w:ascii="Calibri" w:eastAsia="DejaVu Sans Condensed" w:hAnsi="Calibri"/>
          <w:i/>
          <w:iCs/>
          <w:lang w:val="pt-PT"/>
        </w:rPr>
        <w:t xml:space="preserve"> </w:t>
      </w:r>
      <w:proofErr w:type="spellStart"/>
      <w:r w:rsidRPr="0084053D">
        <w:rPr>
          <w:rFonts w:ascii="Calibri" w:eastAsia="DejaVu Sans Condensed" w:hAnsi="Calibri"/>
          <w:i/>
          <w:iCs/>
          <w:lang w:val="pt-PT"/>
        </w:rPr>
        <w:t>chart</w:t>
      </w:r>
      <w:proofErr w:type="spellEnd"/>
      <w:r w:rsidR="00963FB3">
        <w:rPr>
          <w:rFonts w:ascii="Calibri" w:eastAsia="DejaVu Sans Condensed" w:hAnsi="Calibri"/>
          <w:lang w:val="pt-PT"/>
        </w:rPr>
        <w:t xml:space="preserve"> </w:t>
      </w:r>
      <w:r>
        <w:rPr>
          <w:rFonts w:ascii="Calibri" w:eastAsia="DejaVu Sans Condensed" w:hAnsi="Calibri"/>
          <w:lang w:val="pt-PT"/>
        </w:rPr>
        <w:t>irá inicialmente, se o utilizador não escolher nenhum</w:t>
      </w:r>
      <w:r w:rsidR="00F50A9B">
        <w:rPr>
          <w:rFonts w:ascii="Calibri" w:eastAsia="DejaVu Sans Condensed" w:hAnsi="Calibri"/>
          <w:lang w:val="pt-PT"/>
        </w:rPr>
        <w:t>a</w:t>
      </w:r>
      <w:r>
        <w:rPr>
          <w:rFonts w:ascii="Calibri" w:eastAsia="DejaVu Sans Condensed" w:hAnsi="Calibri"/>
          <w:lang w:val="pt-PT"/>
        </w:rPr>
        <w:t xml:space="preserve"> música, mostrar a evolução das </w:t>
      </w:r>
      <w:proofErr w:type="spellStart"/>
      <w:r>
        <w:rPr>
          <w:rFonts w:ascii="Calibri" w:eastAsia="DejaVu Sans Condensed" w:hAnsi="Calibri"/>
          <w:lang w:val="pt-PT"/>
        </w:rPr>
        <w:t>streams</w:t>
      </w:r>
      <w:proofErr w:type="spellEnd"/>
      <w:r>
        <w:rPr>
          <w:rFonts w:ascii="Calibri" w:eastAsia="DejaVu Sans Condensed" w:hAnsi="Calibri"/>
          <w:lang w:val="pt-PT"/>
        </w:rPr>
        <w:t xml:space="preserve"> das músicas no top </w:t>
      </w:r>
      <w:r w:rsidR="007F4E35">
        <w:rPr>
          <w:rFonts w:ascii="Calibri" w:eastAsia="DejaVu Sans Condensed" w:hAnsi="Calibri"/>
          <w:lang w:val="pt-PT"/>
        </w:rPr>
        <w:t>3</w:t>
      </w:r>
      <w:r>
        <w:rPr>
          <w:rFonts w:ascii="Calibri" w:eastAsia="DejaVu Sans Condensed" w:hAnsi="Calibri"/>
          <w:lang w:val="pt-PT"/>
        </w:rPr>
        <w:t xml:space="preserve"> e caso o utilizador escolha alguma música esta mudança irá se refletir neste idioma.</w:t>
      </w:r>
      <w:r w:rsidR="009D118B">
        <w:rPr>
          <w:rFonts w:ascii="Calibri" w:eastAsia="DejaVu Sans Condensed" w:hAnsi="Calibri"/>
          <w:lang w:val="pt-PT"/>
        </w:rPr>
        <w:t xml:space="preserve"> </w:t>
      </w:r>
      <w:r w:rsidR="00C6686F">
        <w:rPr>
          <w:rFonts w:ascii="Calibri" w:eastAsia="DejaVu Sans Condensed" w:hAnsi="Calibri"/>
          <w:lang w:val="pt-PT"/>
        </w:rPr>
        <w:t xml:space="preserve">Por último o bar </w:t>
      </w:r>
      <w:proofErr w:type="spellStart"/>
      <w:r w:rsidR="00C6686F">
        <w:rPr>
          <w:rFonts w:ascii="Calibri" w:eastAsia="DejaVu Sans Condensed" w:hAnsi="Calibri"/>
          <w:lang w:val="pt-PT"/>
        </w:rPr>
        <w:t>chart</w:t>
      </w:r>
      <w:proofErr w:type="spellEnd"/>
      <w:r w:rsidR="00C6686F">
        <w:rPr>
          <w:rFonts w:ascii="Calibri" w:eastAsia="DejaVu Sans Condensed" w:hAnsi="Calibri"/>
          <w:lang w:val="pt-PT"/>
        </w:rPr>
        <w:t xml:space="preserve"> irá mostrar as músicas que estão há mais tempo no top, </w:t>
      </w:r>
      <w:r w:rsidR="00114095">
        <w:rPr>
          <w:rFonts w:ascii="Calibri" w:eastAsia="DejaVu Sans Condensed" w:hAnsi="Calibri"/>
          <w:lang w:val="pt-PT"/>
        </w:rPr>
        <w:t>consoante</w:t>
      </w:r>
      <w:r w:rsidR="00C6686F">
        <w:rPr>
          <w:rFonts w:ascii="Calibri" w:eastAsia="DejaVu Sans Condensed" w:hAnsi="Calibri"/>
          <w:lang w:val="pt-PT"/>
        </w:rPr>
        <w:t xml:space="preserve"> o intervalo escolhido. </w:t>
      </w:r>
      <w:r w:rsidR="009D118B">
        <w:rPr>
          <w:rFonts w:ascii="Calibri" w:eastAsia="DejaVu Sans Condensed" w:hAnsi="Calibri"/>
          <w:lang w:val="pt-PT"/>
        </w:rPr>
        <w:t xml:space="preserve">Todos os idiomas estão ligados a partir da </w:t>
      </w:r>
      <w:r w:rsidR="00C6686F">
        <w:rPr>
          <w:rFonts w:ascii="Calibri" w:eastAsia="DejaVu Sans Condensed" w:hAnsi="Calibri"/>
          <w:lang w:val="pt-PT"/>
        </w:rPr>
        <w:t>tabela</w:t>
      </w:r>
      <w:r w:rsidR="009D118B">
        <w:rPr>
          <w:rFonts w:ascii="Calibri" w:eastAsia="DejaVu Sans Condensed" w:hAnsi="Calibri"/>
          <w:lang w:val="pt-PT"/>
        </w:rPr>
        <w:t xml:space="preserve"> na figura </w:t>
      </w:r>
      <w:proofErr w:type="gramStart"/>
      <w:r w:rsidR="009D118B">
        <w:rPr>
          <w:rFonts w:ascii="Calibri" w:eastAsia="DejaVu Sans Condensed" w:hAnsi="Calibri"/>
          <w:lang w:val="pt-PT"/>
        </w:rPr>
        <w:t xml:space="preserve">5,  </w:t>
      </w:r>
      <w:r w:rsidR="00E76BA3">
        <w:rPr>
          <w:rFonts w:ascii="Calibri" w:eastAsia="DejaVu Sans Condensed" w:hAnsi="Calibri"/>
          <w:lang w:val="pt-PT"/>
        </w:rPr>
        <w:t>todos</w:t>
      </w:r>
      <w:proofErr w:type="gramEnd"/>
      <w:r w:rsidR="00107075">
        <w:rPr>
          <w:rFonts w:ascii="Calibri" w:eastAsia="DejaVu Sans Condensed" w:hAnsi="Calibri"/>
          <w:lang w:val="pt-PT"/>
        </w:rPr>
        <w:t xml:space="preserve"> </w:t>
      </w:r>
      <w:r w:rsidR="009D118B">
        <w:rPr>
          <w:rFonts w:ascii="Calibri" w:eastAsia="DejaVu Sans Condensed" w:hAnsi="Calibri"/>
          <w:lang w:val="pt-PT"/>
        </w:rPr>
        <w:t xml:space="preserve">irão sofrer alguma mudança consoante as músicas escolhidas pelo utilizador </w:t>
      </w:r>
      <w:r w:rsidR="00070393">
        <w:rPr>
          <w:rFonts w:ascii="Calibri" w:eastAsia="DejaVu Sans Condensed" w:hAnsi="Calibri"/>
          <w:lang w:val="pt-PT"/>
        </w:rPr>
        <w:t>ou consoante</w:t>
      </w:r>
      <w:r w:rsidR="009D118B">
        <w:rPr>
          <w:rFonts w:ascii="Calibri" w:eastAsia="DejaVu Sans Condensed" w:hAnsi="Calibri"/>
          <w:lang w:val="pt-PT"/>
        </w:rPr>
        <w:t xml:space="preserve"> o intervalo de tempo escolhido.</w:t>
      </w:r>
    </w:p>
    <w:sectPr w:rsidR="006B7B09" w:rsidRPr="00597A0C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0"/>
    <w:family w:val="auto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3"/>
    <w:rsid w:val="00037407"/>
    <w:rsid w:val="00070393"/>
    <w:rsid w:val="000750F9"/>
    <w:rsid w:val="00075B63"/>
    <w:rsid w:val="000D070B"/>
    <w:rsid w:val="000E3D4F"/>
    <w:rsid w:val="000F0714"/>
    <w:rsid w:val="00107075"/>
    <w:rsid w:val="00114095"/>
    <w:rsid w:val="00123CD9"/>
    <w:rsid w:val="001368C0"/>
    <w:rsid w:val="00142BEA"/>
    <w:rsid w:val="00156B15"/>
    <w:rsid w:val="001912E5"/>
    <w:rsid w:val="001D219D"/>
    <w:rsid w:val="001D5339"/>
    <w:rsid w:val="001F373B"/>
    <w:rsid w:val="00263739"/>
    <w:rsid w:val="00280070"/>
    <w:rsid w:val="0028602F"/>
    <w:rsid w:val="002A06E5"/>
    <w:rsid w:val="002B2ECB"/>
    <w:rsid w:val="002D1B40"/>
    <w:rsid w:val="00302A69"/>
    <w:rsid w:val="00331450"/>
    <w:rsid w:val="00333286"/>
    <w:rsid w:val="00355575"/>
    <w:rsid w:val="003569D0"/>
    <w:rsid w:val="003B1399"/>
    <w:rsid w:val="003C7865"/>
    <w:rsid w:val="003F03D8"/>
    <w:rsid w:val="00431EB3"/>
    <w:rsid w:val="00455B18"/>
    <w:rsid w:val="00460D22"/>
    <w:rsid w:val="004A76EC"/>
    <w:rsid w:val="004B6111"/>
    <w:rsid w:val="004C1CF0"/>
    <w:rsid w:val="004D2274"/>
    <w:rsid w:val="005013C2"/>
    <w:rsid w:val="005021DD"/>
    <w:rsid w:val="00515AA0"/>
    <w:rsid w:val="005423A3"/>
    <w:rsid w:val="00542B88"/>
    <w:rsid w:val="00587024"/>
    <w:rsid w:val="00597A0C"/>
    <w:rsid w:val="005A762A"/>
    <w:rsid w:val="005E73C0"/>
    <w:rsid w:val="005F55CE"/>
    <w:rsid w:val="00605DC1"/>
    <w:rsid w:val="00636B82"/>
    <w:rsid w:val="00637123"/>
    <w:rsid w:val="006410B2"/>
    <w:rsid w:val="006703DB"/>
    <w:rsid w:val="006762EC"/>
    <w:rsid w:val="006B7B09"/>
    <w:rsid w:val="00746CDD"/>
    <w:rsid w:val="00776B18"/>
    <w:rsid w:val="00776CBB"/>
    <w:rsid w:val="00783546"/>
    <w:rsid w:val="00784358"/>
    <w:rsid w:val="007F4E35"/>
    <w:rsid w:val="008310A8"/>
    <w:rsid w:val="00834934"/>
    <w:rsid w:val="00837F1C"/>
    <w:rsid w:val="0084053D"/>
    <w:rsid w:val="008554D6"/>
    <w:rsid w:val="00874994"/>
    <w:rsid w:val="0087627F"/>
    <w:rsid w:val="00914DA3"/>
    <w:rsid w:val="00957B64"/>
    <w:rsid w:val="00963FB3"/>
    <w:rsid w:val="009C6034"/>
    <w:rsid w:val="009D118B"/>
    <w:rsid w:val="009D7C87"/>
    <w:rsid w:val="009F1352"/>
    <w:rsid w:val="00A0675A"/>
    <w:rsid w:val="00A24985"/>
    <w:rsid w:val="00A56B11"/>
    <w:rsid w:val="00A735DA"/>
    <w:rsid w:val="00AC633D"/>
    <w:rsid w:val="00B0171A"/>
    <w:rsid w:val="00B4746F"/>
    <w:rsid w:val="00B524D8"/>
    <w:rsid w:val="00B71509"/>
    <w:rsid w:val="00B72B1E"/>
    <w:rsid w:val="00B766B9"/>
    <w:rsid w:val="00BA2C6B"/>
    <w:rsid w:val="00BF5A91"/>
    <w:rsid w:val="00C13537"/>
    <w:rsid w:val="00C4186B"/>
    <w:rsid w:val="00C6686F"/>
    <w:rsid w:val="00C70F42"/>
    <w:rsid w:val="00C8715C"/>
    <w:rsid w:val="00CB1907"/>
    <w:rsid w:val="00CE1D0F"/>
    <w:rsid w:val="00D30D76"/>
    <w:rsid w:val="00D4493B"/>
    <w:rsid w:val="00D92B61"/>
    <w:rsid w:val="00DC7648"/>
    <w:rsid w:val="00DE4E3B"/>
    <w:rsid w:val="00DE56D1"/>
    <w:rsid w:val="00DF1340"/>
    <w:rsid w:val="00DF4628"/>
    <w:rsid w:val="00E11606"/>
    <w:rsid w:val="00E21775"/>
    <w:rsid w:val="00E76BA3"/>
    <w:rsid w:val="00EA3524"/>
    <w:rsid w:val="00EE1F9C"/>
    <w:rsid w:val="00F053A3"/>
    <w:rsid w:val="00F11251"/>
    <w:rsid w:val="00F15E81"/>
    <w:rsid w:val="00F169A8"/>
    <w:rsid w:val="00F2366C"/>
    <w:rsid w:val="00F30524"/>
    <w:rsid w:val="00F32780"/>
    <w:rsid w:val="00F50A9B"/>
    <w:rsid w:val="00F77D8F"/>
    <w:rsid w:val="00F833AE"/>
    <w:rsid w:val="00FA56CA"/>
    <w:rsid w:val="00FA7565"/>
    <w:rsid w:val="00FE49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0EAE56A2-72CA-4758-A3B3-176F3E9F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qFormat/>
    <w:rsid w:val="00605D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605D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egenda">
    <w:name w:val="caption"/>
    <w:basedOn w:val="Normal"/>
    <w:next w:val="Normal"/>
    <w:unhideWhenUsed/>
    <w:qFormat/>
    <w:rsid w:val="008554D6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607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Francisco Nuno Dias dos Santos Delgado</cp:lastModifiedBy>
  <cp:revision>63</cp:revision>
  <dcterms:created xsi:type="dcterms:W3CDTF">2019-11-24T23:30:00Z</dcterms:created>
  <dcterms:modified xsi:type="dcterms:W3CDTF">2019-11-25T16:44:00Z</dcterms:modified>
</cp:coreProperties>
</file>